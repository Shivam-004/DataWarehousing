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771FC1" w:rsidP="00771FC1">
      <w:pPr>
        <w:tabs>
          <w:tab w:val="left" w:pos="10188"/>
        </w:tabs>
        <w:spacing w:line="200" w:lineRule="exact"/>
      </w:pPr>
      <w:r>
        <w:tab/>
      </w: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before="11" w:line="280" w:lineRule="exact"/>
        <w:rPr>
          <w:sz w:val="28"/>
          <w:szCs w:val="28"/>
        </w:rPr>
      </w:pPr>
    </w:p>
    <w:p w:rsidR="0096436C" w:rsidRDefault="00CC5B5D">
      <w:pPr>
        <w:spacing w:before="39" w:line="180" w:lineRule="exact"/>
        <w:ind w:right="115"/>
        <w:jc w:val="right"/>
        <w:rPr>
          <w:rFonts w:ascii="Arial" w:eastAsia="Arial" w:hAnsi="Arial" w:cs="Arial"/>
          <w:sz w:val="16"/>
          <w:szCs w:val="1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8" type="#_x0000_t202" style="position:absolute;left:0;text-align:left;margin-left:68.6pt;margin-top:120.15pt;width:49.05pt;height:24.85pt;z-index:-2898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nt</w:t>
                  </w:r>
                </w:p>
              </w:txbxContent>
            </v:textbox>
            <w10:wrap anchorx="page" anchory="page"/>
          </v:shape>
        </w:pict>
      </w:r>
      <w:r>
        <w:pict>
          <v:shape id="_x0000_s1157" type="#_x0000_t202" style="position:absolute;left:0;text-align:left;margin-left:159.25pt;margin-top:171.9pt;width:48.1pt;height:24.85pt;z-index:-2897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156" type="#_x0000_t202" style="position:absolute;left:0;text-align:left;margin-left:383.65pt;margin-top:25.65pt;width:48.1pt;height:24.85pt;z-index:-2896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155" type="#_x0000_t202" style="position:absolute;left:0;text-align:left;margin-left:113.9pt;margin-top:214.05pt;width:48.6pt;height:24.85pt;z-index:-2895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ative</w:t>
                  </w:r>
                </w:p>
              </w:txbxContent>
            </v:textbox>
            <w10:wrap anchorx="page" anchory="page"/>
          </v:shape>
        </w:pict>
      </w:r>
      <w:r>
        <w:pict>
          <v:shape id="_x0000_s1154" type="#_x0000_t202" style="position:absolute;left:0;text-align:left;margin-left:159.25pt;margin-top:214.05pt;width:48.1pt;height:24.85pt;z-index:-2894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153" type="#_x0000_t202" style="position:absolute;left:0;text-align:left;margin-left:383.65pt;margin-top:67.8pt;width:48.1pt;height:24.85pt;z-index:-2893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152" type="#_x0000_t202" style="position:absolute;left:0;text-align:left;margin-left:159.25pt;margin-top:265.8pt;width:48.1pt;height:15.25pt;z-index:-2892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151" type="#_x0000_t202" style="position:absolute;left:0;text-align:left;margin-left:383.65pt;margin-top:119.5pt;width:48.1pt;height:15.25pt;z-index:-2891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150" type="#_x0000_t202" style="position:absolute;left:0;text-align:left;margin-left:159.25pt;margin-top:298.3pt;width:48.1pt;height:15.25pt;z-index:-2890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149" type="#_x0000_t202" style="position:absolute;left:0;text-align:left;margin-left:383.65pt;margin-top:152.05pt;width:48.1pt;height:15.25pt;z-index:-2889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148" type="#_x0000_t202" style="position:absolute;left:0;text-align:left;margin-left:159.25pt;margin-top:330.85pt;width:48.1pt;height:15.25pt;z-index:-2888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147" type="#_x0000_t202" style="position:absolute;left:0;text-align:left;margin-left:383.65pt;margin-top:184.6pt;width:48.1pt;height:15.25pt;z-index:-2887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146" type="#_x0000_t202" style="position:absolute;left:0;text-align:left;margin-left:159.25pt;margin-top:373pt;width:48.1pt;height:24.85pt;z-index:-2886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145" type="#_x0000_t202" style="position:absolute;left:0;text-align:left;margin-left:383.65pt;margin-top:226.7pt;width:48.1pt;height:24.85pt;z-index:-2885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144" type="#_x0000_t202" style="position:absolute;left:0;text-align:left;margin-left:159.25pt;margin-top:415.1pt;width:48.1pt;height:15.25pt;z-index:-2884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143" type="#_x0000_t202" style="position:absolute;left:0;text-align:left;margin-left:383.65pt;margin-top:268.85pt;width:48.1pt;height:15.25pt;z-index:-2883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142" type="#_x0000_t202" style="position:absolute;left:0;text-align:left;margin-left:115.7pt;margin-top:447.65pt;width:46.8pt;height:24.85pt;z-index:-2882;mso-position-horizontal-relative:page;mso-position-vertical-relative:page" filled="f" stroked="f">
            <v:textbox inset="0,0,0,0">
              <w:txbxContent>
                <w:p w:rsidR="0096436C" w:rsidRDefault="0096436C">
                  <w:pPr>
                    <w:spacing w:before="15" w:line="220" w:lineRule="exact"/>
                    <w:rPr>
                      <w:sz w:val="22"/>
                      <w:szCs w:val="22"/>
                    </w:rPr>
                  </w:pPr>
                </w:p>
                <w:p w:rsidR="0096436C" w:rsidRDefault="00D03586">
                  <w:pPr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pict>
          <v:shape id="_x0000_s1141" type="#_x0000_t202" style="position:absolute;left:0;text-align:left;margin-left:159.25pt;margin-top:447.65pt;width:48.1pt;height:24.85pt;z-index:-2881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140" type="#_x0000_t202" style="position:absolute;left:0;text-align:left;margin-left:383.65pt;margin-top:301.4pt;width:48.1pt;height:24.85pt;z-index:-2880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139" type="#_x0000_t202" style="position:absolute;left:0;text-align:left;margin-left:159.25pt;margin-top:499.4pt;width:48.1pt;height:15.25pt;z-index:-2879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138" type="#_x0000_t202" style="position:absolute;left:0;text-align:left;margin-left:383.65pt;margin-top:499.4pt;width:48.1pt;height:15.25pt;z-index:-2878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137" type="#_x0000_t202" style="position:absolute;left:0;text-align:left;margin-left:159.25pt;margin-top:531.95pt;width:48.1pt;height:15.25pt;z-index:-2877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136" type="#_x0000_t202" style="position:absolute;left:0;text-align:left;margin-left:383.65pt;margin-top:531.95pt;width:48.1pt;height:15.25pt;z-index:-2876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135" type="#_x0000_t202" style="position:absolute;left:0;text-align:left;margin-left:159.25pt;margin-top:574.05pt;width:48.1pt;height:34.45pt;z-index:-2875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134" type="#_x0000_t202" style="position:absolute;left:0;text-align:left;margin-left:383.65pt;margin-top:574.05pt;width:48.1pt;height:34.45pt;z-index:-2874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133" type="#_x0000_t202" style="position:absolute;left:0;text-align:left;margin-left:159.25pt;margin-top:635.4pt;width:48.1pt;height:24.85pt;z-index:-2873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132" type="#_x0000_t202" style="position:absolute;left:0;text-align:left;margin-left:383.65pt;margin-top:635.4pt;width:48.1pt;height:24.85pt;z-index:-2872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131" type="#_x0000_t202" style="position:absolute;left:0;text-align:left;margin-left:113.9pt;margin-top:677.55pt;width:48.6pt;height:24.85pt;z-index:-2871;mso-position-horizontal-relative:page;mso-position-vertical-relative:page" filled="f" stroked="f">
            <v:textbox inset="0,0,0,0">
              <w:txbxContent>
                <w:p w:rsidR="0096436C" w:rsidRDefault="0096436C">
                  <w:pPr>
                    <w:spacing w:before="15" w:line="220" w:lineRule="exact"/>
                    <w:rPr>
                      <w:sz w:val="22"/>
                      <w:szCs w:val="22"/>
                    </w:rPr>
                  </w:pPr>
                </w:p>
                <w:p w:rsidR="0096436C" w:rsidRDefault="00D03586">
                  <w:pPr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ips</w:t>
                  </w:r>
                </w:p>
              </w:txbxContent>
            </v:textbox>
            <w10:wrap anchorx="page" anchory="page"/>
          </v:shape>
        </w:pict>
      </w:r>
      <w:r>
        <w:pict>
          <v:shape id="_x0000_s1130" type="#_x0000_t202" style="position:absolute;left:0;text-align:left;margin-left:159.25pt;margin-top:677.55pt;width:48.1pt;height:24.85pt;z-index:-2870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129" type="#_x0000_t202" style="position:absolute;left:0;text-align:left;margin-left:383.65pt;margin-top:677.55pt;width:48.1pt;height:24.85pt;z-index:-2869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128" type="#_x0000_t202" style="position:absolute;left:0;text-align:left;margin-left:27.35pt;margin-top:70.35pt;width:541.05pt;height:694.9pt;z-index:-2865;mso-position-horizontal-relative:page;mso-position-vertical-relative:page" filled="f" stroked="f">
            <v:textbox inset="0,0,0,0">
              <w:txbxContent>
                <w:tbl>
                  <w:tblPr>
                    <w:tblStyle w:val="TableGridLight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88"/>
                    <w:gridCol w:w="908"/>
                    <w:gridCol w:w="898"/>
                    <w:gridCol w:w="898"/>
                    <w:gridCol w:w="898"/>
                    <w:gridCol w:w="898"/>
                    <w:gridCol w:w="898"/>
                    <w:gridCol w:w="898"/>
                    <w:gridCol w:w="898"/>
                    <w:gridCol w:w="898"/>
                    <w:gridCol w:w="898"/>
                    <w:gridCol w:w="898"/>
                  </w:tblGrid>
                  <w:tr w:rsidR="0096436C" w:rsidTr="00771FC1">
                    <w:trPr>
                      <w:trHeight w:hRule="exact" w:val="325"/>
                    </w:trPr>
                    <w:tc>
                      <w:tcPr>
                        <w:tcW w:w="1795" w:type="dxa"/>
                        <w:gridSpan w:val="2"/>
                        <w:vMerge w:val="restart"/>
                      </w:tcPr>
                      <w:p w:rsidR="0096436C" w:rsidRDefault="0096436C"/>
                    </w:tc>
                    <w:tc>
                      <w:tcPr>
                        <w:tcW w:w="8976" w:type="dxa"/>
                        <w:gridSpan w:val="10"/>
                      </w:tcPr>
                      <w:p w:rsidR="0096436C" w:rsidRDefault="00D03586">
                        <w:pPr>
                          <w:spacing w:before="5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Measures</w:t>
                        </w:r>
                      </w:p>
                    </w:tc>
                  </w:tr>
                  <w:tr w:rsidR="0096436C" w:rsidTr="00771FC1">
                    <w:trPr>
                      <w:trHeight w:hRule="exact" w:val="325"/>
                    </w:trPr>
                    <w:tc>
                      <w:tcPr>
                        <w:tcW w:w="1795" w:type="dxa"/>
                        <w:gridSpan w:val="2"/>
                        <w:vMerge/>
                      </w:tcPr>
                      <w:p w:rsidR="0096436C" w:rsidRDefault="0096436C"/>
                    </w:tc>
                    <w:tc>
                      <w:tcPr>
                        <w:tcW w:w="4488" w:type="dxa"/>
                        <w:gridSpan w:val="5"/>
                      </w:tcPr>
                      <w:p w:rsidR="0096436C" w:rsidRDefault="00D03586">
                        <w:pPr>
                          <w:spacing w:before="5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Actual</w:t>
                        </w:r>
                      </w:p>
                    </w:tc>
                    <w:tc>
                      <w:tcPr>
                        <w:tcW w:w="4488" w:type="dxa"/>
                        <w:gridSpan w:val="5"/>
                      </w:tcPr>
                      <w:p w:rsidR="0096436C" w:rsidRDefault="00D03586">
                        <w:pPr>
                          <w:spacing w:before="5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Budget</w:t>
                        </w:r>
                      </w:p>
                    </w:tc>
                  </w:tr>
                  <w:tr w:rsidR="0096436C" w:rsidTr="00771FC1">
                    <w:trPr>
                      <w:trHeight w:hRule="exact" w:val="325"/>
                    </w:trPr>
                    <w:tc>
                      <w:tcPr>
                        <w:tcW w:w="1795" w:type="dxa"/>
                        <w:gridSpan w:val="2"/>
                        <w:vMerge/>
                      </w:tcPr>
                      <w:p w:rsidR="0096436C" w:rsidRDefault="0096436C"/>
                    </w:tc>
                    <w:tc>
                      <w:tcPr>
                        <w:tcW w:w="4488" w:type="dxa"/>
                        <w:gridSpan w:val="5"/>
                      </w:tcPr>
                      <w:p w:rsidR="0096436C" w:rsidRDefault="00D03586">
                        <w:pPr>
                          <w:spacing w:before="5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Region</w:t>
                        </w:r>
                      </w:p>
                    </w:tc>
                    <w:tc>
                      <w:tcPr>
                        <w:tcW w:w="4488" w:type="dxa"/>
                        <w:gridSpan w:val="5"/>
                      </w:tcPr>
                      <w:p w:rsidR="0096436C" w:rsidRDefault="00D03586">
                        <w:pPr>
                          <w:spacing w:before="5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Region</w:t>
                        </w:r>
                      </w:p>
                    </w:tc>
                  </w:tr>
                  <w:tr w:rsidR="0096436C" w:rsidTr="00771FC1">
                    <w:trPr>
                      <w:trHeight w:hRule="exact" w:val="517"/>
                    </w:trPr>
                    <w:tc>
                      <w:tcPr>
                        <w:tcW w:w="88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Departme</w:t>
                        </w:r>
                      </w:p>
                    </w:tc>
                    <w:tc>
                      <w:tcPr>
                        <w:tcW w:w="908" w:type="dxa"/>
                      </w:tcPr>
                      <w:p w:rsidR="0096436C" w:rsidRDefault="00D03586">
                        <w:pPr>
                          <w:spacing w:before="43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Positions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All</w:t>
                        </w:r>
                      </w:p>
                      <w:p w:rsidR="0096436C" w:rsidRDefault="00D03586">
                        <w:pPr>
                          <w:spacing w:before="8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Regions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Central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Eastern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Southern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Western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All</w:t>
                        </w:r>
                      </w:p>
                      <w:p w:rsidR="0096436C" w:rsidRDefault="00D03586">
                        <w:pPr>
                          <w:spacing w:before="8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Regions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Central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Eastern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Southern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Western</w:t>
                        </w:r>
                      </w:p>
                    </w:tc>
                  </w:tr>
                  <w:tr w:rsidR="0096436C" w:rsidTr="00771FC1">
                    <w:trPr>
                      <w:trHeight w:hRule="exact" w:val="517"/>
                    </w:trPr>
                    <w:tc>
                      <w:tcPr>
                        <w:tcW w:w="888" w:type="dxa"/>
                        <w:vMerge w:val="restart"/>
                      </w:tcPr>
                      <w:p w:rsidR="0096436C" w:rsidRDefault="00D03586">
                        <w:pPr>
                          <w:spacing w:before="43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All</w:t>
                        </w:r>
                      </w:p>
                      <w:p w:rsidR="0096436C" w:rsidRDefault="00D03586">
                        <w:pPr>
                          <w:spacing w:before="8"/>
                          <w:ind w:left="67" w:right="-112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Departmen</w:t>
                        </w:r>
                      </w:p>
                    </w:tc>
                    <w:tc>
                      <w:tcPr>
                        <w:tcW w:w="908" w:type="dxa"/>
                      </w:tcPr>
                      <w:p w:rsidR="0096436C" w:rsidRDefault="00D03586">
                        <w:pPr>
                          <w:spacing w:before="43" w:line="250" w:lineRule="auto"/>
                          <w:ind w:left="5" w:right="73" w:firstLine="62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All 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8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Positions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113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143,639,98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-40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52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2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,893,162.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2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5,248,940.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2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5,248,940.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3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5,248,940.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113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3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43,199,38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-40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53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3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,397,600.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3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5,487,861.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3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4,803,861.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1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3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4,510,067.</w:t>
                        </w:r>
                      </w:p>
                    </w:tc>
                  </w:tr>
                  <w:tr w:rsidR="0096436C" w:rsidTr="00771FC1">
                    <w:trPr>
                      <w:trHeight w:hRule="exact" w:val="517"/>
                    </w:trPr>
                    <w:tc>
                      <w:tcPr>
                        <w:tcW w:w="888" w:type="dxa"/>
                        <w:vMerge/>
                      </w:tcPr>
                      <w:p w:rsidR="0096436C" w:rsidRDefault="0096436C"/>
                    </w:tc>
                    <w:tc>
                      <w:tcPr>
                        <w:tcW w:w="908" w:type="dxa"/>
                      </w:tcPr>
                      <w:p w:rsidR="0096436C" w:rsidRDefault="00D03586">
                        <w:pPr>
                          <w:spacing w:before="43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Account</w:t>
                        </w:r>
                      </w:p>
                      <w:p w:rsidR="0096436C" w:rsidRDefault="00D03586">
                        <w:pPr>
                          <w:spacing w:before="8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Executive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1,279,975.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409,975.00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290,000.00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290,000.00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290,000.00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1,323,525.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422,500.00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307,675.00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297,675.00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295,675.00</w:t>
                        </w:r>
                      </w:p>
                    </w:tc>
                  </w:tr>
                  <w:tr w:rsidR="0096436C" w:rsidTr="00771FC1">
                    <w:trPr>
                      <w:trHeight w:hRule="exact" w:val="325"/>
                    </w:trPr>
                    <w:tc>
                      <w:tcPr>
                        <w:tcW w:w="888" w:type="dxa"/>
                        <w:vMerge/>
                      </w:tcPr>
                      <w:p w:rsidR="0096436C" w:rsidRDefault="0096436C"/>
                    </w:tc>
                    <w:tc>
                      <w:tcPr>
                        <w:tcW w:w="908" w:type="dxa"/>
                      </w:tcPr>
                      <w:p w:rsidR="0096436C" w:rsidRDefault="00D03586">
                        <w:pPr>
                          <w:spacing w:before="43"/>
                          <w:ind w:left="67" w:right="-112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Administra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-5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36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53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45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,049,625.0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549,625.00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500,000.00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500,000.00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500,000.00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2,046,500.0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552,250.00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498,750.00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498,750.00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496,750.00</w:t>
                        </w:r>
                      </w:p>
                    </w:tc>
                  </w:tr>
                  <w:tr w:rsidR="0096436C" w:rsidTr="00771FC1">
                    <w:trPr>
                      <w:trHeight w:hRule="exact" w:val="517"/>
                    </w:trPr>
                    <w:tc>
                      <w:tcPr>
                        <w:tcW w:w="888" w:type="dxa"/>
                        <w:vMerge/>
                      </w:tcPr>
                      <w:p w:rsidR="0096436C" w:rsidRDefault="0096436C"/>
                    </w:tc>
                    <w:tc>
                      <w:tcPr>
                        <w:tcW w:w="908" w:type="dxa"/>
                      </w:tcPr>
                      <w:p w:rsidR="0096436C" w:rsidRDefault="00D03586">
                        <w:pPr>
                          <w:spacing w:before="43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Administr</w:t>
                        </w:r>
                      </w:p>
                      <w:p w:rsidR="0096436C" w:rsidRDefault="00D03586">
                        <w:pPr>
                          <w:spacing w:before="8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Assistant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3,583,061.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827,861.00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918,400.00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918,400.00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918,400.00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3,457,094.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760,990.00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899,368.00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899,368.00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897,368.00</w:t>
                        </w:r>
                      </w:p>
                    </w:tc>
                  </w:tr>
                  <w:tr w:rsidR="0096436C" w:rsidTr="00771FC1">
                    <w:trPr>
                      <w:trHeight w:hRule="exact" w:val="517"/>
                    </w:trPr>
                    <w:tc>
                      <w:tcPr>
                        <w:tcW w:w="888" w:type="dxa"/>
                        <w:vMerge/>
                      </w:tcPr>
                      <w:p w:rsidR="0096436C" w:rsidRDefault="0096436C"/>
                    </w:tc>
                    <w:tc>
                      <w:tcPr>
                        <w:tcW w:w="908" w:type="dxa"/>
                      </w:tcPr>
                      <w:p w:rsidR="0096436C" w:rsidRDefault="00D03586">
                        <w:pPr>
                          <w:spacing w:before="43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Analyst</w:t>
                        </w:r>
                      </w:p>
                      <w:p w:rsidR="0096436C" w:rsidRDefault="00D03586">
                        <w:pPr>
                          <w:spacing w:before="8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Relations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1,133,375.0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383,375.00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250,000.00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250,000.00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250,000.00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1,212,625.0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443,500.00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254,375.00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257,375.00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257,375.00</w:t>
                        </w:r>
                      </w:p>
                    </w:tc>
                  </w:tr>
                  <w:tr w:rsidR="0096436C" w:rsidTr="00771FC1">
                    <w:trPr>
                      <w:trHeight w:hRule="exact" w:val="325"/>
                    </w:trPr>
                    <w:tc>
                      <w:tcPr>
                        <w:tcW w:w="888" w:type="dxa"/>
                        <w:vMerge/>
                      </w:tcPr>
                      <w:p w:rsidR="0096436C" w:rsidRDefault="0096436C"/>
                    </w:tc>
                    <w:tc>
                      <w:tcPr>
                        <w:tcW w:w="908" w:type="dxa"/>
                      </w:tcPr>
                      <w:p w:rsidR="0096436C" w:rsidRDefault="00D03586">
                        <w:pPr>
                          <w:spacing w:before="43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CEO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2,049,625.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549,625.00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500,000.00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500,000.00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500,000.00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1,988,500.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522,250.00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488,750.00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498,750.00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478,750.00</w:t>
                        </w:r>
                      </w:p>
                    </w:tc>
                  </w:tr>
                  <w:tr w:rsidR="0096436C" w:rsidTr="00771FC1">
                    <w:trPr>
                      <w:trHeight w:hRule="exact" w:val="325"/>
                    </w:trPr>
                    <w:tc>
                      <w:tcPr>
                        <w:tcW w:w="888" w:type="dxa"/>
                        <w:vMerge/>
                      </w:tcPr>
                      <w:p w:rsidR="0096436C" w:rsidRDefault="0096436C"/>
                    </w:tc>
                    <w:tc>
                      <w:tcPr>
                        <w:tcW w:w="908" w:type="dxa"/>
                      </w:tcPr>
                      <w:p w:rsidR="0096436C" w:rsidRDefault="00D03586">
                        <w:pPr>
                          <w:spacing w:before="43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CFO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3,265,672.0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770,272.00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831,800.00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831,800.00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831,800.00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3,167,202.0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719,855.00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816,449.00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816,449.00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814,449.00</w:t>
                        </w:r>
                      </w:p>
                    </w:tc>
                  </w:tr>
                  <w:tr w:rsidR="0096436C" w:rsidTr="00771FC1">
                    <w:trPr>
                      <w:trHeight w:hRule="exact" w:val="325"/>
                    </w:trPr>
                    <w:tc>
                      <w:tcPr>
                        <w:tcW w:w="888" w:type="dxa"/>
                        <w:vMerge/>
                      </w:tcPr>
                      <w:p w:rsidR="0096436C" w:rsidRDefault="0096436C"/>
                    </w:tc>
                    <w:tc>
                      <w:tcPr>
                        <w:tcW w:w="908" w:type="dxa"/>
                      </w:tcPr>
                      <w:p w:rsidR="0096436C" w:rsidRDefault="00D03586">
                        <w:pPr>
                          <w:spacing w:before="43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CMO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3,583,061.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827,861.00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918,400.00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918,400.00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918,400.00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3,450,094.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760,990.00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894,368.00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897,368.00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897,368.00</w:t>
                        </w:r>
                      </w:p>
                    </w:tc>
                  </w:tr>
                  <w:tr w:rsidR="0096436C" w:rsidTr="00771FC1">
                    <w:trPr>
                      <w:trHeight w:hRule="exact" w:val="325"/>
                    </w:trPr>
                    <w:tc>
                      <w:tcPr>
                        <w:tcW w:w="888" w:type="dxa"/>
                        <w:vMerge/>
                      </w:tcPr>
                      <w:p w:rsidR="0096436C" w:rsidRDefault="0096436C"/>
                    </w:tc>
                    <w:tc>
                      <w:tcPr>
                        <w:tcW w:w="908" w:type="dxa"/>
                      </w:tcPr>
                      <w:p w:rsidR="0096436C" w:rsidRDefault="00D03586">
                        <w:pPr>
                          <w:spacing w:before="43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CTO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1,257,985.0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405,985.00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284,000.00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284,000.00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284,000.00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1,326,440.0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459,650.00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286,930.00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289,930.00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289,930.00</w:t>
                        </w:r>
                      </w:p>
                    </w:tc>
                  </w:tr>
                  <w:tr w:rsidR="0096436C" w:rsidTr="00771FC1">
                    <w:trPr>
                      <w:trHeight w:hRule="exact" w:val="325"/>
                    </w:trPr>
                    <w:tc>
                      <w:tcPr>
                        <w:tcW w:w="888" w:type="dxa"/>
                        <w:vMerge/>
                      </w:tcPr>
                      <w:p w:rsidR="0096436C" w:rsidRDefault="0096436C"/>
                    </w:tc>
                    <w:tc>
                      <w:tcPr>
                        <w:tcW w:w="908" w:type="dxa"/>
                      </w:tcPr>
                      <w:p w:rsidR="0096436C" w:rsidRDefault="00D03586">
                        <w:pPr>
                          <w:spacing w:before="43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Controller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2,163,973.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570,373.00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531,200.00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531,200.00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531,200.00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2,160,942.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577,070.00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528,624.00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528,624.00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526,624.00</w:t>
                        </w:r>
                      </w:p>
                    </w:tc>
                  </w:tr>
                  <w:tr w:rsidR="0096436C" w:rsidTr="00771FC1">
                    <w:trPr>
                      <w:trHeight w:hRule="exact" w:val="517"/>
                    </w:trPr>
                    <w:tc>
                      <w:tcPr>
                        <w:tcW w:w="888" w:type="dxa"/>
                        <w:vMerge/>
                      </w:tcPr>
                      <w:p w:rsidR="0096436C" w:rsidRDefault="0096436C"/>
                    </w:tc>
                    <w:tc>
                      <w:tcPr>
                        <w:tcW w:w="908" w:type="dxa"/>
                      </w:tcPr>
                      <w:p w:rsidR="0096436C" w:rsidRDefault="00D03586">
                        <w:pPr>
                          <w:spacing w:before="43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Corporate</w:t>
                        </w:r>
                      </w:p>
                      <w:p w:rsidR="0096436C" w:rsidRDefault="00D03586">
                        <w:pPr>
                          <w:spacing w:before="8"/>
                          <w:ind w:left="67" w:right="-130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Complianc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72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1,944,073.0</w:t>
                        </w:r>
                      </w:p>
                      <w:p w:rsidR="0096436C" w:rsidRDefault="00D03586">
                        <w:pPr>
                          <w:spacing w:before="8"/>
                          <w:ind w:left="-23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e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530,473.00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471,200.00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471,200.00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471,200.00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1,950,092.0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538,570.00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471,174.00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471,174.00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469,174.00</w:t>
                        </w:r>
                      </w:p>
                    </w:tc>
                  </w:tr>
                  <w:tr w:rsidR="0096436C" w:rsidTr="00771FC1">
                    <w:trPr>
                      <w:trHeight w:hRule="exact" w:val="517"/>
                    </w:trPr>
                    <w:tc>
                      <w:tcPr>
                        <w:tcW w:w="888" w:type="dxa"/>
                        <w:vMerge/>
                      </w:tcPr>
                      <w:p w:rsidR="0096436C" w:rsidRDefault="0096436C"/>
                    </w:tc>
                    <w:tc>
                      <w:tcPr>
                        <w:tcW w:w="908" w:type="dxa"/>
                      </w:tcPr>
                      <w:p w:rsidR="0096436C" w:rsidRDefault="00D03586">
                        <w:pPr>
                          <w:spacing w:before="43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District</w:t>
                        </w:r>
                      </w:p>
                      <w:p w:rsidR="0096436C" w:rsidRDefault="00D03586">
                        <w:pPr>
                          <w:spacing w:before="8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Manager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2,782,625.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682,625.00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700,000.00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700,000.00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700,000.00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2,696,000.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617,250.00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700,250.00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690,250.00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688,250.00</w:t>
                        </w:r>
                      </w:p>
                    </w:tc>
                  </w:tr>
                  <w:tr w:rsidR="0096436C" w:rsidTr="00771FC1">
                    <w:trPr>
                      <w:trHeight w:hRule="exact" w:val="325"/>
                    </w:trPr>
                    <w:tc>
                      <w:tcPr>
                        <w:tcW w:w="888" w:type="dxa"/>
                        <w:vMerge/>
                      </w:tcPr>
                      <w:p w:rsidR="0096436C" w:rsidRDefault="0096436C"/>
                    </w:tc>
                    <w:tc>
                      <w:tcPr>
                        <w:tcW w:w="908" w:type="dxa"/>
                      </w:tcPr>
                      <w:p w:rsidR="0096436C" w:rsidRDefault="00D03586">
                        <w:pPr>
                          <w:spacing w:before="43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EOE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1,942,607.0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530,207.00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470,800.00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470,800.00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470,800.00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1,948,753.0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538,380.00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470,791.00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470,791.00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468,791.00</w:t>
                        </w:r>
                      </w:p>
                    </w:tc>
                  </w:tr>
                  <w:tr w:rsidR="0096436C" w:rsidTr="00771FC1">
                    <w:trPr>
                      <w:trHeight w:hRule="exact" w:val="325"/>
                    </w:trPr>
                    <w:tc>
                      <w:tcPr>
                        <w:tcW w:w="888" w:type="dxa"/>
                        <w:vMerge/>
                      </w:tcPr>
                      <w:p w:rsidR="0096436C" w:rsidRDefault="0096436C"/>
                    </w:tc>
                    <w:tc>
                      <w:tcPr>
                        <w:tcW w:w="908" w:type="dxa"/>
                      </w:tcPr>
                      <w:p w:rsidR="0096436C" w:rsidRDefault="00D03586">
                        <w:pPr>
                          <w:spacing w:before="43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Engineer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2,855,925.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695,925.00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720,000.00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720,000.00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720,000.00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2,785,950.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666,750.00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704,400.00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707,400.00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707,400.00</w:t>
                        </w:r>
                      </w:p>
                    </w:tc>
                  </w:tr>
                  <w:tr w:rsidR="0096436C" w:rsidTr="00771FC1">
                    <w:trPr>
                      <w:trHeight w:hRule="exact" w:val="325"/>
                    </w:trPr>
                    <w:tc>
                      <w:tcPr>
                        <w:tcW w:w="888" w:type="dxa"/>
                        <w:vMerge/>
                      </w:tcPr>
                      <w:p w:rsidR="0096436C" w:rsidRDefault="0096436C"/>
                    </w:tc>
                    <w:tc>
                      <w:tcPr>
                        <w:tcW w:w="908" w:type="dxa"/>
                      </w:tcPr>
                      <w:p w:rsidR="0096436C" w:rsidRDefault="00D03586">
                        <w:pPr>
                          <w:spacing w:before="43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Graphics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3,332,375.0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782,375.00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850,000.00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850,000.00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850,000.00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3,221,125.0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728,500.00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828,875.00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831,875.00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831,875.00</w:t>
                        </w:r>
                      </w:p>
                    </w:tc>
                  </w:tr>
                  <w:tr w:rsidR="0096436C" w:rsidTr="00771FC1">
                    <w:trPr>
                      <w:trHeight w:hRule="exact" w:val="517"/>
                    </w:trPr>
                    <w:tc>
                      <w:tcPr>
                        <w:tcW w:w="888" w:type="dxa"/>
                        <w:vMerge/>
                      </w:tcPr>
                      <w:p w:rsidR="0096436C" w:rsidRDefault="0096436C"/>
                    </w:tc>
                    <w:tc>
                      <w:tcPr>
                        <w:tcW w:w="908" w:type="dxa"/>
                      </w:tcPr>
                      <w:p w:rsidR="0096436C" w:rsidRDefault="00D03586">
                        <w:pPr>
                          <w:spacing w:before="43" w:line="250" w:lineRule="auto"/>
                          <w:ind w:left="67" w:right="11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HR Generalist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3,739,190.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856,190.00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961,000.00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961,000.00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961,000.00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3,589,699.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771,225.00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940,158.00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940,158.00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938,158.00</w:t>
                        </w:r>
                      </w:p>
                    </w:tc>
                  </w:tr>
                  <w:tr w:rsidR="0096436C" w:rsidTr="00771FC1">
                    <w:trPr>
                      <w:trHeight w:hRule="exact" w:val="517"/>
                    </w:trPr>
                    <w:tc>
                      <w:tcPr>
                        <w:tcW w:w="888" w:type="dxa"/>
                        <w:vMerge/>
                      </w:tcPr>
                      <w:p w:rsidR="0096436C" w:rsidRDefault="0096436C"/>
                    </w:tc>
                    <w:tc>
                      <w:tcPr>
                        <w:tcW w:w="908" w:type="dxa"/>
                      </w:tcPr>
                      <w:p w:rsidR="0096436C" w:rsidRDefault="00D03586">
                        <w:pPr>
                          <w:spacing w:before="43" w:line="250" w:lineRule="auto"/>
                          <w:ind w:left="67" w:right="162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HR Training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1,211,073.0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397,473.00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271,200.00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271,200.00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271,200.00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1,280,592.0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443,570.00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279,674.00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279,674.00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277,674.00</w:t>
                        </w:r>
                      </w:p>
                    </w:tc>
                  </w:tr>
                  <w:tr w:rsidR="0096436C" w:rsidTr="00771FC1">
                    <w:trPr>
                      <w:trHeight w:hRule="exact" w:val="325"/>
                    </w:trPr>
                    <w:tc>
                      <w:tcPr>
                        <w:tcW w:w="888" w:type="dxa"/>
                        <w:vMerge/>
                      </w:tcPr>
                      <w:p w:rsidR="0096436C" w:rsidRDefault="0096436C"/>
                    </w:tc>
                    <w:tc>
                      <w:tcPr>
                        <w:tcW w:w="908" w:type="dxa"/>
                      </w:tcPr>
                      <w:p w:rsidR="0096436C" w:rsidRDefault="00D03586">
                        <w:pPr>
                          <w:spacing w:before="43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IS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2,166,099.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570,759.00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531,780.00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531,780.00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531,780.00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2,162,883.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577,346.00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529,179.00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529,179.00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527,179.00</w:t>
                        </w:r>
                      </w:p>
                    </w:tc>
                  </w:tr>
                  <w:tr w:rsidR="0096436C" w:rsidTr="00771FC1">
                    <w:trPr>
                      <w:trHeight w:hRule="exact" w:val="325"/>
                    </w:trPr>
                    <w:tc>
                      <w:tcPr>
                        <w:tcW w:w="888" w:type="dxa"/>
                        <w:vMerge/>
                      </w:tcPr>
                      <w:p w:rsidR="0096436C" w:rsidRDefault="0096436C"/>
                    </w:tc>
                    <w:tc>
                      <w:tcPr>
                        <w:tcW w:w="908" w:type="dxa"/>
                      </w:tcPr>
                      <w:p w:rsidR="0096436C" w:rsidRDefault="00D03586">
                        <w:pPr>
                          <w:spacing w:before="43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Payroll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1,045,415.0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367,415.00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226,000.00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226,000.00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226,000.00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1,139,285.0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432,100.00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236,395.00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236,395.00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234,395.00</w:t>
                        </w:r>
                      </w:p>
                    </w:tc>
                  </w:tr>
                  <w:tr w:rsidR="0096436C" w:rsidTr="00771FC1">
                    <w:trPr>
                      <w:trHeight w:hRule="exact" w:val="325"/>
                    </w:trPr>
                    <w:tc>
                      <w:tcPr>
                        <w:tcW w:w="888" w:type="dxa"/>
                        <w:vMerge/>
                      </w:tcPr>
                      <w:p w:rsidR="0096436C" w:rsidRDefault="0096436C"/>
                    </w:tc>
                    <w:tc>
                      <w:tcPr>
                        <w:tcW w:w="908" w:type="dxa"/>
                      </w:tcPr>
                      <w:p w:rsidR="0096436C" w:rsidRDefault="00D03586">
                        <w:pPr>
                          <w:spacing w:before="43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Pre-Sales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2,599,375.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649,375.00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650,000.00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650,000.00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650,000.00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2,528,625.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593,500.00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652,375.00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642,375.00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640,375.00</w:t>
                        </w:r>
                      </w:p>
                    </w:tc>
                  </w:tr>
                  <w:tr w:rsidR="0096436C" w:rsidTr="00771FC1">
                    <w:trPr>
                      <w:trHeight w:hRule="exact" w:val="517"/>
                    </w:trPr>
                    <w:tc>
                      <w:tcPr>
                        <w:tcW w:w="888" w:type="dxa"/>
                        <w:vMerge/>
                      </w:tcPr>
                      <w:p w:rsidR="0096436C" w:rsidRDefault="0096436C"/>
                    </w:tc>
                    <w:tc>
                      <w:tcPr>
                        <w:tcW w:w="908" w:type="dxa"/>
                      </w:tcPr>
                      <w:p w:rsidR="0096436C" w:rsidRDefault="00D03586">
                        <w:pPr>
                          <w:spacing w:before="43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Press</w:t>
                        </w:r>
                      </w:p>
                      <w:p w:rsidR="0096436C" w:rsidRDefault="00D03586">
                        <w:pPr>
                          <w:spacing w:before="8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Relations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1,761,226.0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497,296.00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421,310.00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421,310.00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421,310.00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1,786,084.0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524,872.00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418,404.00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421,404.00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421,404.00</w:t>
                        </w:r>
                      </w:p>
                    </w:tc>
                  </w:tr>
                  <w:tr w:rsidR="0096436C" w:rsidTr="00771FC1">
                    <w:trPr>
                      <w:trHeight w:hRule="exact" w:val="709"/>
                    </w:trPr>
                    <w:tc>
                      <w:tcPr>
                        <w:tcW w:w="888" w:type="dxa"/>
                        <w:vMerge/>
                      </w:tcPr>
                      <w:p w:rsidR="0096436C" w:rsidRDefault="0096436C"/>
                    </w:tc>
                    <w:tc>
                      <w:tcPr>
                        <w:tcW w:w="908" w:type="dxa"/>
                      </w:tcPr>
                      <w:p w:rsidR="0096436C" w:rsidRDefault="00D03586">
                        <w:pPr>
                          <w:spacing w:before="43" w:line="250" w:lineRule="auto"/>
                          <w:ind w:left="67" w:right="3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Product Marketing Mgr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2,842,731.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693,531.00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716,400.00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716,400.00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716,400.00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2,773,899.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665,040.00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700,953.00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703,953.00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703,953.00</w:t>
                        </w:r>
                      </w:p>
                    </w:tc>
                  </w:tr>
                  <w:tr w:rsidR="0096436C" w:rsidTr="00771FC1">
                    <w:trPr>
                      <w:trHeight w:hRule="exact" w:val="517"/>
                    </w:trPr>
                    <w:tc>
                      <w:tcPr>
                        <w:tcW w:w="888" w:type="dxa"/>
                        <w:vMerge/>
                      </w:tcPr>
                      <w:p w:rsidR="0096436C" w:rsidRDefault="0096436C"/>
                    </w:tc>
                    <w:tc>
                      <w:tcPr>
                        <w:tcW w:w="908" w:type="dxa"/>
                      </w:tcPr>
                      <w:p w:rsidR="0096436C" w:rsidRDefault="00D03586">
                        <w:pPr>
                          <w:spacing w:before="43" w:line="250" w:lineRule="auto"/>
                          <w:ind w:left="67" w:right="109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QA Engineer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1,045,415.0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367,415.00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226,000.00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226,000.00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226,000.00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1,132,285.0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432,100.00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231,395.00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234,395.00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234,395.00</w:t>
                        </w:r>
                      </w:p>
                    </w:tc>
                  </w:tr>
                  <w:tr w:rsidR="0096436C" w:rsidTr="00771FC1">
                    <w:trPr>
                      <w:trHeight w:hRule="exact" w:val="517"/>
                    </w:trPr>
                    <w:tc>
                      <w:tcPr>
                        <w:tcW w:w="888" w:type="dxa"/>
                        <w:vMerge/>
                      </w:tcPr>
                      <w:p w:rsidR="0096436C" w:rsidRDefault="0096436C"/>
                    </w:tc>
                    <w:tc>
                      <w:tcPr>
                        <w:tcW w:w="908" w:type="dxa"/>
                      </w:tcPr>
                      <w:p w:rsidR="0096436C" w:rsidRDefault="00D03586">
                        <w:pPr>
                          <w:spacing w:before="43" w:line="250" w:lineRule="auto"/>
                          <w:ind w:left="67" w:right="135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QA Manager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1,086,463.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374,863.00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237,200.00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237,200.00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237,200.00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1,169,777.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437,420.00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242,119.00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245,119.00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245,119.00</w:t>
                        </w:r>
                      </w:p>
                    </w:tc>
                  </w:tr>
                  <w:tr w:rsidR="0096436C" w:rsidTr="00771FC1">
                    <w:trPr>
                      <w:trHeight w:hRule="exact" w:val="325"/>
                    </w:trPr>
                    <w:tc>
                      <w:tcPr>
                        <w:tcW w:w="888" w:type="dxa"/>
                        <w:vMerge/>
                      </w:tcPr>
                      <w:p w:rsidR="0096436C" w:rsidRDefault="0096436C"/>
                    </w:tc>
                    <w:tc>
                      <w:tcPr>
                        <w:tcW w:w="908" w:type="dxa"/>
                      </w:tcPr>
                      <w:p w:rsidR="0096436C" w:rsidRDefault="00D03586">
                        <w:pPr>
                          <w:spacing w:before="43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SVP HR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2,188,895.0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574,895.00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538,000.00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538,000.00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538,000.00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2,173,705.0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570,300.00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535,135.00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535,135.00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533,135.00</w:t>
                        </w:r>
                      </w:p>
                    </w:tc>
                  </w:tr>
                  <w:tr w:rsidR="0096436C" w:rsidTr="00771FC1">
                    <w:trPr>
                      <w:trHeight w:hRule="exact" w:val="517"/>
                    </w:trPr>
                    <w:tc>
                      <w:tcPr>
                        <w:tcW w:w="888" w:type="dxa"/>
                        <w:vMerge/>
                      </w:tcPr>
                      <w:p w:rsidR="0096436C" w:rsidRDefault="0096436C"/>
                    </w:tc>
                    <w:tc>
                      <w:tcPr>
                        <w:tcW w:w="908" w:type="dxa"/>
                      </w:tcPr>
                      <w:p w:rsidR="0096436C" w:rsidRDefault="00D03586">
                        <w:pPr>
                          <w:spacing w:before="43" w:line="250" w:lineRule="auto"/>
                          <w:ind w:left="67" w:right="4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SVP Partnersh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1,962,755.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367,415.00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531,780.00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531,780.00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531,780.00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1,949,637.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392,100.00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519,179.00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529,179.00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509,179.00</w:t>
                        </w:r>
                      </w:p>
                    </w:tc>
                  </w:tr>
                  <w:tr w:rsidR="0096436C" w:rsidTr="00771FC1">
                    <w:trPr>
                      <w:trHeight w:hRule="exact" w:val="517"/>
                    </w:trPr>
                    <w:tc>
                      <w:tcPr>
                        <w:tcW w:w="888" w:type="dxa"/>
                        <w:vMerge/>
                      </w:tcPr>
                      <w:p w:rsidR="0096436C" w:rsidRDefault="0096436C"/>
                    </w:tc>
                    <w:tc>
                      <w:tcPr>
                        <w:tcW w:w="908" w:type="dxa"/>
                      </w:tcPr>
                      <w:p w:rsidR="0096436C" w:rsidRDefault="00D03586">
                        <w:pPr>
                          <w:spacing w:before="43" w:line="250" w:lineRule="auto"/>
                          <w:ind w:left="67" w:right="135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SVP Services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15,421,220.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2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,042,220.0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3,793,000.0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3,793,000.0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3,793,000.0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15,716,000.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3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,180,000.0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3,900,000.0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3,818,000.0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1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3,818,000.0</w:t>
                        </w:r>
                      </w:p>
                    </w:tc>
                  </w:tr>
                  <w:tr w:rsidR="0096436C" w:rsidTr="00771FC1">
                    <w:trPr>
                      <w:trHeight w:hRule="exact" w:val="709"/>
                    </w:trPr>
                    <w:tc>
                      <w:tcPr>
                        <w:tcW w:w="888" w:type="dxa"/>
                        <w:vMerge/>
                      </w:tcPr>
                      <w:p w:rsidR="0096436C" w:rsidRDefault="0096436C"/>
                    </w:tc>
                    <w:tc>
                      <w:tcPr>
                        <w:tcW w:w="908" w:type="dxa"/>
                      </w:tcPr>
                      <w:p w:rsidR="0096436C" w:rsidRDefault="00D03586">
                        <w:pPr>
                          <w:spacing w:before="43" w:line="250" w:lineRule="auto"/>
                          <w:ind w:left="67" w:right="29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SVP Strategic Developm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1,061,242.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383,242.00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226,000.00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226,000.00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226,000.00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1,082,590.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403,405.00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226,395.00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236,395.00</w:t>
                        </w:r>
                      </w:p>
                    </w:tc>
                    <w:tc>
                      <w:tcPr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216,395.00</w:t>
                        </w:r>
                      </w:p>
                    </w:tc>
                  </w:tr>
                </w:tbl>
                <w:p w:rsidR="0096436C" w:rsidRDefault="0096436C"/>
              </w:txbxContent>
            </v:textbox>
            <w10:wrap anchorx="page" anchory="page"/>
          </v:shape>
        </w:pict>
      </w:r>
      <w:r w:rsidR="00D03586">
        <w:rPr>
          <w:rFonts w:ascii="Arial" w:eastAsia="Arial" w:hAnsi="Arial" w:cs="Arial"/>
          <w:position w:val="-1"/>
          <w:sz w:val="16"/>
          <w:szCs w:val="16"/>
        </w:rPr>
        <w:t>00</w:t>
      </w:r>
    </w:p>
    <w:p w:rsidR="0096436C" w:rsidRDefault="0096436C">
      <w:pPr>
        <w:spacing w:before="7" w:line="120" w:lineRule="exact"/>
        <w:rPr>
          <w:sz w:val="12"/>
          <w:szCs w:val="12"/>
        </w:rPr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CC5B5D">
      <w:pPr>
        <w:spacing w:before="39"/>
        <w:ind w:right="204"/>
        <w:jc w:val="right"/>
        <w:rPr>
          <w:rFonts w:ascii="Arial" w:eastAsia="Arial" w:hAnsi="Arial" w:cs="Arial"/>
          <w:sz w:val="16"/>
          <w:szCs w:val="16"/>
        </w:rPr>
        <w:sectPr w:rsidR="0096436C">
          <w:headerReference w:type="even" r:id="rId7"/>
          <w:headerReference w:type="default" r:id="rId8"/>
          <w:footerReference w:type="default" r:id="rId9"/>
          <w:pgSz w:w="11920" w:h="16840"/>
          <w:pgMar w:top="820" w:right="260" w:bottom="280" w:left="440" w:header="634" w:footer="430" w:gutter="0"/>
          <w:pgNumType w:start="1"/>
          <w:cols w:space="720"/>
        </w:sectPr>
      </w:pPr>
      <w:r>
        <w:pict>
          <v:shape id="_x0000_s1127" type="#_x0000_t202" style="position:absolute;left:0;text-align:left;margin-left:114.8pt;margin-top:729.25pt;width:47.7pt;height:34.45pt;z-index:-2868;mso-position-horizontal-relative:page;mso-position-vertical-relative:page" filled="f" stroked="f">
            <v:textbox inset="0,0,0,0">
              <w:txbxContent>
                <w:p w:rsidR="0096436C" w:rsidRDefault="0096436C">
                  <w:pPr>
                    <w:spacing w:line="200" w:lineRule="exact"/>
                  </w:pPr>
                </w:p>
                <w:p w:rsidR="0096436C" w:rsidRDefault="0096436C">
                  <w:pPr>
                    <w:spacing w:before="7" w:line="220" w:lineRule="exact"/>
                    <w:rPr>
                      <w:sz w:val="22"/>
                      <w:szCs w:val="22"/>
                    </w:rPr>
                  </w:pPr>
                </w:p>
                <w:p w:rsidR="0096436C" w:rsidRDefault="00D03586">
                  <w:pPr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ent</w:t>
                  </w:r>
                </w:p>
              </w:txbxContent>
            </v:textbox>
            <w10:wrap anchorx="page" anchory="page"/>
          </v:shape>
        </w:pict>
      </w:r>
      <w:r>
        <w:pict>
          <v:shape id="_x0000_s1126" type="#_x0000_t202" style="position:absolute;left:0;text-align:left;margin-left:159.25pt;margin-top:729.25pt;width:48.1pt;height:34.45pt;z-index:-2867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125" type="#_x0000_t202" style="position:absolute;left:0;text-align:left;margin-left:383.65pt;margin-top:25.65pt;width:48.1pt;height:34.45pt;z-index:-2866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 w:rsidR="00D03586">
        <w:rPr>
          <w:rFonts w:ascii="Arial" w:eastAsia="Arial" w:hAnsi="Arial" w:cs="Arial"/>
          <w:sz w:val="16"/>
          <w:szCs w:val="16"/>
        </w:rPr>
        <w:t>0</w:t>
      </w:r>
    </w:p>
    <w:p w:rsidR="0096436C" w:rsidRDefault="0096436C">
      <w:pPr>
        <w:spacing w:before="6" w:line="120" w:lineRule="exact"/>
        <w:rPr>
          <w:sz w:val="12"/>
          <w:szCs w:val="12"/>
        </w:rPr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CC5B5D">
      <w:pPr>
        <w:spacing w:before="39" w:line="180" w:lineRule="exact"/>
        <w:ind w:right="204"/>
        <w:jc w:val="right"/>
        <w:rPr>
          <w:rFonts w:ascii="Arial" w:eastAsia="Arial" w:hAnsi="Arial" w:cs="Arial"/>
          <w:sz w:val="16"/>
          <w:szCs w:val="16"/>
        </w:rPr>
      </w:pPr>
      <w:r>
        <w:pict>
          <v:shape id="_x0000_s1124" type="#_x0000_t202" style="position:absolute;left:0;text-align:left;margin-left:68.6pt;margin-top:120.15pt;width:49.05pt;height:24.85pt;z-index:-2864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nt</w:t>
                  </w:r>
                </w:p>
              </w:txbxContent>
            </v:textbox>
            <w10:wrap anchorx="page" anchory="page"/>
          </v:shape>
        </w:pict>
      </w:r>
      <w:r>
        <w:pict>
          <v:shape id="_x0000_s1123" type="#_x0000_t202" style="position:absolute;left:0;text-align:left;margin-left:159.25pt;margin-top:171.9pt;width:48.1pt;height:24.85pt;z-index:-2863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122" type="#_x0000_t202" style="position:absolute;left:0;text-align:left;margin-left:383.65pt;margin-top:-26.1pt;width:48.1pt;height:24.85pt;z-index:-2862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121" type="#_x0000_t202" style="position:absolute;left:0;text-align:left;margin-left:159.25pt;margin-top:223.65pt;width:48.1pt;height:24.85pt;z-index:-2861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120" type="#_x0000_t202" style="position:absolute;left:0;text-align:left;margin-left:383.65pt;margin-top:25.65pt;width:48.1pt;height:24.85pt;z-index:-2860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 w:rsidR="00D03586">
        <w:rPr>
          <w:rFonts w:ascii="Arial" w:eastAsia="Arial" w:hAnsi="Arial" w:cs="Arial"/>
          <w:position w:val="-1"/>
          <w:sz w:val="16"/>
          <w:szCs w:val="16"/>
        </w:rPr>
        <w:t>0</w:t>
      </w:r>
    </w:p>
    <w:p w:rsidR="0096436C" w:rsidRDefault="0096436C">
      <w:pPr>
        <w:spacing w:before="4" w:line="120" w:lineRule="exact"/>
        <w:rPr>
          <w:sz w:val="12"/>
          <w:szCs w:val="12"/>
        </w:rPr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CC5B5D">
      <w:pPr>
        <w:spacing w:before="39" w:line="180" w:lineRule="exact"/>
        <w:ind w:right="204"/>
        <w:jc w:val="right"/>
        <w:rPr>
          <w:rFonts w:ascii="Arial" w:eastAsia="Arial" w:hAnsi="Arial" w:cs="Arial"/>
          <w:sz w:val="16"/>
          <w:szCs w:val="16"/>
        </w:rPr>
      </w:pPr>
      <w:r>
        <w:pict>
          <v:shape id="_x0000_s1119" type="#_x0000_t202" style="position:absolute;left:0;text-align:left;margin-left:157.05pt;margin-top:285pt;width:50.35pt;height:24.85pt;z-index:-2859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6.00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118" type="#_x0000_t202" style="position:absolute;left:0;text-align:left;margin-left:204.15pt;margin-top:285pt;width:48.1pt;height:24.85pt;z-index:-2858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117" type="#_x0000_t202" style="position:absolute;left:0;text-align:left;margin-left:249pt;margin-top:-.2pt;width:48.1pt;height:24.85pt;z-index:-2857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116" type="#_x0000_t202" style="position:absolute;left:0;text-align:left;margin-left:293.9pt;margin-top:-.2pt;width:48.1pt;height:24.85pt;z-index:-2856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115" type="#_x0000_t202" style="position:absolute;left:0;text-align:left;margin-left:338.75pt;margin-top:-.2pt;width:48.1pt;height:24.85pt;z-index:-2855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114" type="#_x0000_t202" style="position:absolute;left:0;text-align:left;margin-left:381.45pt;margin-top:-.2pt;width:50.35pt;height:24.85pt;z-index:-2854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0.00</w:t>
                  </w:r>
                </w:p>
              </w:txbxContent>
            </v:textbox>
            <w10:wrap anchorx="page"/>
          </v:shape>
        </w:pict>
      </w:r>
      <w:r>
        <w:pict>
          <v:shape id="_x0000_s1113" type="#_x0000_t202" style="position:absolute;left:0;text-align:left;margin-left:428.55pt;margin-top:-.2pt;width:48.1pt;height:24.85pt;z-index:-2853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112" type="#_x0000_t202" style="position:absolute;left:0;text-align:left;margin-left:473.4pt;margin-top:-.2pt;width:48.1pt;height:24.85pt;z-index:-2852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111" type="#_x0000_t202" style="position:absolute;left:0;text-align:left;margin-left:518.3pt;margin-top:-.2pt;width:48.1pt;height:24.85pt;z-index:-2851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 w:rsidR="00D03586">
        <w:rPr>
          <w:rFonts w:ascii="Arial" w:eastAsia="Arial" w:hAnsi="Arial" w:cs="Arial"/>
          <w:position w:val="-1"/>
          <w:sz w:val="16"/>
          <w:szCs w:val="16"/>
        </w:rPr>
        <w:t>0</w:t>
      </w:r>
    </w:p>
    <w:p w:rsidR="0096436C" w:rsidRDefault="0096436C">
      <w:pPr>
        <w:spacing w:before="17" w:line="280" w:lineRule="exact"/>
        <w:rPr>
          <w:sz w:val="28"/>
          <w:szCs w:val="28"/>
        </w:rPr>
      </w:pPr>
    </w:p>
    <w:p w:rsidR="0096436C" w:rsidRDefault="00D03586">
      <w:pPr>
        <w:spacing w:before="39" w:line="180" w:lineRule="exact"/>
        <w:ind w:right="204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1"/>
          <w:sz w:val="16"/>
          <w:szCs w:val="16"/>
        </w:rPr>
        <w:t>0</w:t>
      </w:r>
    </w:p>
    <w:p w:rsidR="0096436C" w:rsidRDefault="0096436C">
      <w:pPr>
        <w:spacing w:before="17" w:line="280" w:lineRule="exact"/>
        <w:rPr>
          <w:sz w:val="28"/>
          <w:szCs w:val="28"/>
        </w:rPr>
      </w:pPr>
    </w:p>
    <w:p w:rsidR="0096436C" w:rsidRDefault="00CC5B5D">
      <w:pPr>
        <w:spacing w:before="39" w:line="180" w:lineRule="exact"/>
        <w:ind w:right="204"/>
        <w:jc w:val="right"/>
        <w:rPr>
          <w:rFonts w:ascii="Arial" w:eastAsia="Arial" w:hAnsi="Arial" w:cs="Arial"/>
          <w:sz w:val="16"/>
          <w:szCs w:val="16"/>
        </w:rPr>
      </w:pPr>
      <w:r>
        <w:pict>
          <v:shape id="_x0000_s1110" type="#_x0000_t202" style="position:absolute;left:0;text-align:left;margin-left:157.05pt;margin-top:336.7pt;width:50.35pt;height:15.25pt;z-index:-2850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8.00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109" type="#_x0000_t202" style="position:absolute;left:0;text-align:left;margin-left:204.15pt;margin-top:-.2pt;width:48.1pt;height:15.25pt;z-index:-2849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108" type="#_x0000_t202" style="position:absolute;left:0;text-align:left;margin-left:249pt;margin-top:-.2pt;width:48.1pt;height:15.25pt;z-index:-2848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107" type="#_x0000_t202" style="position:absolute;left:0;text-align:left;margin-left:293.9pt;margin-top:-.2pt;width:48.1pt;height:15.25pt;z-index:-2847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106" type="#_x0000_t202" style="position:absolute;left:0;text-align:left;margin-left:338.75pt;margin-top:-.2pt;width:48.1pt;height:15.25pt;z-index:-2846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105" type="#_x0000_t202" style="position:absolute;left:0;text-align:left;margin-left:381.45pt;margin-top:-.2pt;width:50.35pt;height:15.25pt;z-index:-2845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0.00</w:t>
                  </w:r>
                </w:p>
              </w:txbxContent>
            </v:textbox>
            <w10:wrap anchorx="page"/>
          </v:shape>
        </w:pict>
      </w:r>
      <w:r>
        <w:pict>
          <v:shape id="_x0000_s1104" type="#_x0000_t202" style="position:absolute;left:0;text-align:left;margin-left:428.55pt;margin-top:-.2pt;width:48.1pt;height:15.25pt;z-index:-2844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103" type="#_x0000_t202" style="position:absolute;left:0;text-align:left;margin-left:473.4pt;margin-top:-.2pt;width:48.1pt;height:15.25pt;z-index:-2843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102" type="#_x0000_t202" style="position:absolute;left:0;text-align:left;margin-left:518.3pt;margin-top:-.2pt;width:48.1pt;height:15.25pt;z-index:-2842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101" type="#_x0000_t202" style="position:absolute;left:0;text-align:left;margin-left:159.25pt;margin-top:41.9pt;width:48.1pt;height:15.25pt;z-index:-2841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100" type="#_x0000_t202" style="position:absolute;left:0;text-align:left;margin-left:383.65pt;margin-top:41.9pt;width:48.1pt;height:15.25pt;z-index:-2840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 w:rsidR="00D03586">
        <w:rPr>
          <w:rFonts w:ascii="Arial" w:eastAsia="Arial" w:hAnsi="Arial" w:cs="Arial"/>
          <w:position w:val="-1"/>
          <w:sz w:val="16"/>
          <w:szCs w:val="16"/>
        </w:rPr>
        <w:t>0</w:t>
      </w: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line="200" w:lineRule="exact"/>
      </w:pPr>
    </w:p>
    <w:p w:rsidR="0096436C" w:rsidRDefault="0096436C">
      <w:pPr>
        <w:spacing w:before="13" w:line="260" w:lineRule="exact"/>
        <w:rPr>
          <w:sz w:val="26"/>
          <w:szCs w:val="26"/>
        </w:rPr>
      </w:pPr>
    </w:p>
    <w:p w:rsidR="0096436C" w:rsidRDefault="00CC5B5D">
      <w:pPr>
        <w:spacing w:before="39" w:line="180" w:lineRule="exact"/>
        <w:ind w:right="204"/>
        <w:jc w:val="right"/>
        <w:rPr>
          <w:rFonts w:ascii="Arial" w:eastAsia="Arial" w:hAnsi="Arial" w:cs="Arial"/>
          <w:sz w:val="16"/>
          <w:szCs w:val="16"/>
        </w:rPr>
      </w:pPr>
      <w:r>
        <w:pict>
          <v:shape id="_x0000_s1099" type="#_x0000_t202" style="position:absolute;left:0;text-align:left;margin-left:159.25pt;margin-top:-.2pt;width:48.1pt;height:24.85pt;z-index:-2839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98" type="#_x0000_t202" style="position:absolute;left:0;text-align:left;margin-left:204.15pt;margin-top:-.2pt;width:48.1pt;height:24.85pt;z-index:-2838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97" type="#_x0000_t202" style="position:absolute;left:0;text-align:left;margin-left:249pt;margin-top:-.2pt;width:48.1pt;height:24.85pt;z-index:-2837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96" type="#_x0000_t202" style="position:absolute;left:0;text-align:left;margin-left:293.9pt;margin-top:-.2pt;width:48.1pt;height:24.85pt;z-index:-2836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95" type="#_x0000_t202" style="position:absolute;left:0;text-align:left;margin-left:338.75pt;margin-top:-.2pt;width:48.1pt;height:24.85pt;z-index:-2835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94" type="#_x0000_t202" style="position:absolute;left:0;text-align:left;margin-left:383.65pt;margin-top:-.2pt;width:48.1pt;height:24.85pt;z-index:-2834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93" type="#_x0000_t202" style="position:absolute;left:0;text-align:left;margin-left:428.55pt;margin-top:-.2pt;width:48.1pt;height:24.85pt;z-index:-2833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92" type="#_x0000_t202" style="position:absolute;left:0;text-align:left;margin-left:473.4pt;margin-top:-.2pt;width:48.1pt;height:24.85pt;z-index:-2832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91" type="#_x0000_t202" style="position:absolute;left:0;text-align:left;margin-left:518.3pt;margin-top:-.2pt;width:48.1pt;height:24.85pt;z-index:-2831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90" type="#_x0000_t202" style="position:absolute;left:0;text-align:left;margin-left:27.35pt;margin-top:70.35pt;width:541.05pt;height:669pt;z-index:-2766;mso-position-horizontal-relative:page;mso-position-vertical-relative:page" filled="f" stroked="f">
            <v:textbox inset="0,0,0,0">
              <w:txbxContent>
                <w:tbl>
                  <w:tblPr>
                    <w:tblStyle w:val="PlainTable2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98"/>
                    <w:gridCol w:w="898"/>
                    <w:gridCol w:w="898"/>
                    <w:gridCol w:w="898"/>
                    <w:gridCol w:w="898"/>
                    <w:gridCol w:w="898"/>
                    <w:gridCol w:w="898"/>
                    <w:gridCol w:w="898"/>
                    <w:gridCol w:w="898"/>
                    <w:gridCol w:w="898"/>
                    <w:gridCol w:w="898"/>
                    <w:gridCol w:w="898"/>
                  </w:tblGrid>
                  <w:tr w:rsidR="0096436C" w:rsidTr="00771FC1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hRule="exact" w:val="32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95" w:type="dxa"/>
                        <w:gridSpan w:val="2"/>
                        <w:vMerge w:val="restart"/>
                      </w:tcPr>
                      <w:p w:rsidR="0096436C" w:rsidRDefault="0096436C"/>
                    </w:tc>
                    <w:tc>
                      <w:tcPr>
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<w:tcW w:w="8976" w:type="dxa"/>
                        <w:gridSpan w:val="10"/>
                      </w:tcPr>
                      <w:p w:rsidR="0096436C" w:rsidRDefault="00D03586">
                        <w:pPr>
                          <w:spacing w:before="5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Measures</w:t>
                        </w:r>
                      </w:p>
                    </w:tc>
                  </w:tr>
                  <w:tr w:rsidR="0096436C" w:rsidTr="00771FC1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hRule="exact" w:val="32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95" w:type="dxa"/>
                        <w:gridSpan w:val="2"/>
                        <w:vMerge/>
                      </w:tcPr>
                      <w:p w:rsidR="0096436C" w:rsidRDefault="0096436C"/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4488" w:type="dxa"/>
                        <w:gridSpan w:val="5"/>
                      </w:tcPr>
                      <w:p w:rsidR="0096436C" w:rsidRDefault="00D03586">
                        <w:pPr>
                          <w:spacing w:before="5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Actual</w:t>
                        </w:r>
                      </w:p>
                    </w:tc>
                    <w:tc>
                      <w:tcPr>
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<w:tcW w:w="4488" w:type="dxa"/>
                        <w:gridSpan w:val="5"/>
                      </w:tcPr>
                      <w:p w:rsidR="0096436C" w:rsidRDefault="00D03586">
                        <w:pPr>
                          <w:spacing w:before="5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Budget</w:t>
                        </w:r>
                        <w:bookmarkStart w:id="0" w:name="_GoBack"/>
                        <w:bookmarkEnd w:id="0"/>
                      </w:p>
                    </w:tc>
                  </w:tr>
                  <w:tr w:rsidR="0096436C" w:rsidTr="00771FC1">
                    <w:trPr>
                      <w:trHeight w:hRule="exact" w:val="32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95" w:type="dxa"/>
                        <w:gridSpan w:val="2"/>
                        <w:vMerge/>
                      </w:tcPr>
                      <w:p w:rsidR="0096436C" w:rsidRDefault="0096436C"/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4488" w:type="dxa"/>
                        <w:gridSpan w:val="5"/>
                      </w:tcPr>
                      <w:p w:rsidR="0096436C" w:rsidRDefault="00D03586">
                        <w:pPr>
                          <w:spacing w:before="5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Region</w:t>
                        </w:r>
                      </w:p>
                    </w:tc>
                    <w:tc>
                      <w:tcPr>
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<w:tcW w:w="4488" w:type="dxa"/>
                        <w:gridSpan w:val="5"/>
                      </w:tcPr>
                      <w:p w:rsidR="0096436C" w:rsidRDefault="00D03586">
                        <w:pPr>
                          <w:spacing w:before="5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Region</w:t>
                        </w:r>
                      </w:p>
                    </w:tc>
                  </w:tr>
                  <w:tr w:rsidR="0096436C" w:rsidTr="00771FC1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hRule="exact" w:val="51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Departme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Positions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All</w:t>
                        </w:r>
                      </w:p>
                      <w:p w:rsidR="0096436C" w:rsidRDefault="00D03586">
                        <w:pPr>
                          <w:spacing w:before="8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Regions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Central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Eastern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Southern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Western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All</w:t>
                        </w:r>
                      </w:p>
                      <w:p w:rsidR="0096436C" w:rsidRDefault="00D03586">
                        <w:pPr>
                          <w:spacing w:before="8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Regions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Central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Eastern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Southern</w:t>
                        </w:r>
                      </w:p>
                    </w:tc>
                    <w:tc>
                      <w:tcPr>
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Western</w:t>
                        </w:r>
                      </w:p>
                    </w:tc>
                  </w:tr>
                  <w:tr w:rsidR="0096436C" w:rsidTr="00771FC1">
                    <w:trPr>
                      <w:trHeight w:hRule="exact" w:val="51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8" w:type="dxa"/>
                        <w:vMerge w:val="restart"/>
                      </w:tcPr>
                      <w:p w:rsidR="0096436C" w:rsidRDefault="0096436C"/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 w:line="250" w:lineRule="auto"/>
                          <w:ind w:left="57" w:right="-51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SVP WW Operations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1,225,400.0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476,000.00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249,800.00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249,800.00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249,800.00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1,473,439.0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725,887.00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249,184.00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259,184.00</w:t>
                        </w:r>
                      </w:p>
                    </w:tc>
                    <w:tc>
                      <w:tcPr>
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239,184.00</w:t>
                        </w:r>
                      </w:p>
                    </w:tc>
                  </w:tr>
                  <w:tr w:rsidR="0096436C" w:rsidTr="00771FC1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hRule="exact" w:val="51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8" w:type="dxa"/>
                        <w:vMerge/>
                      </w:tcPr>
                      <w:p w:rsidR="0096436C" w:rsidRDefault="0096436C"/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Sales</w:t>
                        </w:r>
                      </w:p>
                      <w:p w:rsidR="0096436C" w:rsidRDefault="00D03586">
                        <w:pPr>
                          <w:spacing w:before="8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Rep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2,745,975.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675,975.00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690,000.00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690,000.00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690,000.00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2,662,525.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612,500.00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690,675.00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680,675.00</w:t>
                        </w:r>
                      </w:p>
                    </w:tc>
                    <w:tc>
                      <w:tcPr>
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678,675.00</w:t>
                        </w:r>
                      </w:p>
                    </w:tc>
                  </w:tr>
                  <w:tr w:rsidR="0096436C" w:rsidTr="00771FC1">
                    <w:trPr>
                      <w:trHeight w:hRule="exact" w:val="51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8" w:type="dxa"/>
                        <w:vMerge/>
                      </w:tcPr>
                      <w:p w:rsidR="0096436C" w:rsidRDefault="0096436C"/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Senior</w:t>
                        </w:r>
                      </w:p>
                      <w:p w:rsidR="0096436C" w:rsidRDefault="00D03586">
                        <w:pPr>
                          <w:spacing w:before="8"/>
                          <w:ind w:left="57" w:right="-59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Consultant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15,160,199.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2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,994,859.0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3,721,780.0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3,721,780.0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3,721,780.0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15,316,000.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3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,980,000.0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3,900,000.0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3,718,000.0</w:t>
                        </w:r>
                      </w:p>
                    </w:tc>
                    <w:tc>
                      <w:tcPr>
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1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3,718,000.0</w:t>
                        </w:r>
                      </w:p>
                    </w:tc>
                  </w:tr>
                  <w:tr w:rsidR="0096436C" w:rsidTr="00771FC1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hRule="exact" w:val="51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8" w:type="dxa"/>
                        <w:vMerge/>
                      </w:tcPr>
                      <w:p w:rsidR="0096436C" w:rsidRDefault="0096436C"/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Senior</w:t>
                        </w:r>
                      </w:p>
                      <w:p w:rsidR="0096436C" w:rsidRDefault="00D03586">
                        <w:pPr>
                          <w:spacing w:before="8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Engineer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3,265,672.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770,272.00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831,800.00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831,800.00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831,800.00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3,160,202.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719,855.00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811,449.00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814,449.00</w:t>
                        </w:r>
                      </w:p>
                    </w:tc>
                    <w:tc>
                      <w:tcPr>
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814,449.00</w:t>
                        </w:r>
                      </w:p>
                    </w:tc>
                  </w:tr>
                  <w:tr w:rsidR="0096436C" w:rsidTr="00771FC1">
                    <w:trPr>
                      <w:trHeight w:hRule="exact" w:val="70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8" w:type="dxa"/>
                        <w:vMerge/>
                      </w:tcPr>
                      <w:p w:rsidR="0096436C" w:rsidRDefault="0096436C"/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 w:line="250" w:lineRule="auto"/>
                          <w:ind w:left="57" w:right="295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Senior Sales Rep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1,760,823.0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497,223.00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421,200.00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421,200.00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421,200.00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1,762,717.0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484,820.00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433,299.00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423,299.00</w:t>
                        </w:r>
                      </w:p>
                    </w:tc>
                    <w:tc>
                      <w:tcPr>
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421,299.00</w:t>
                        </w:r>
                      </w:p>
                    </w:tc>
                  </w:tr>
                  <w:tr w:rsidR="0096436C" w:rsidTr="00771FC1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hRule="exact" w:val="51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8" w:type="dxa"/>
                        <w:vMerge/>
                      </w:tcPr>
                      <w:p w:rsidR="0096436C" w:rsidRDefault="0096436C"/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Services</w:t>
                        </w:r>
                      </w:p>
                      <w:p w:rsidR="0096436C" w:rsidRDefault="00D03586">
                        <w:pPr>
                          <w:spacing w:before="8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Mgr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17,401,78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4,401,586.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4,333,400.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4,333,400.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4,333,400.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17,916,00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4,680,000.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4,500,000.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4,318,000.</w:t>
                        </w:r>
                      </w:p>
                    </w:tc>
                    <w:tc>
                      <w:tcPr>
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1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4,418,000.0</w:t>
                        </w:r>
                      </w:p>
                    </w:tc>
                  </w:tr>
                  <w:tr w:rsidR="0096436C" w:rsidTr="00771FC1">
                    <w:trPr>
                      <w:trHeight w:hRule="exact" w:val="51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8" w:type="dxa"/>
                        <w:vMerge/>
                      </w:tcPr>
                      <w:p w:rsidR="0096436C" w:rsidRDefault="0096436C"/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Staff</w:t>
                        </w:r>
                      </w:p>
                      <w:p w:rsidR="0096436C" w:rsidRDefault="00D03586">
                        <w:pPr>
                          <w:spacing w:before="8"/>
                          <w:ind w:left="57" w:right="-59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Consultant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14,220,896.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2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,824,426.0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3,465,490.0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3,465,490.0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3,465,490.0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14,634,206.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3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,180,000.0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3,500,000.0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3,618,000.0</w:t>
                        </w:r>
                      </w:p>
                    </w:tc>
                    <w:tc>
                      <w:tcPr>
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1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3,336,206.0</w:t>
                        </w:r>
                      </w:p>
                    </w:tc>
                  </w:tr>
                  <w:tr w:rsidR="0096436C" w:rsidTr="00771FC1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hRule="exact" w:val="32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8" w:type="dxa"/>
                        <w:vMerge/>
                      </w:tcPr>
                      <w:p w:rsidR="0096436C" w:rsidRDefault="0096436C"/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Trainer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14,113,54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3,804,948.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3,436,200.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3,436,200.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3,436,200.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12,516,00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3,380,000.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3,300,000.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2,918,000.</w:t>
                        </w:r>
                      </w:p>
                    </w:tc>
                    <w:tc>
                      <w:tcPr>
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1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2,918,000.0</w:t>
                        </w:r>
                      </w:p>
                    </w:tc>
                  </w:tr>
                  <w:tr w:rsidR="0096436C" w:rsidTr="00771FC1">
                    <w:trPr>
                      <w:trHeight w:hRule="exact" w:val="51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8" w:type="dxa"/>
                        <w:vMerge/>
                      </w:tcPr>
                      <w:p w:rsidR="0096436C" w:rsidRDefault="0096436C"/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 w:line="250" w:lineRule="auto"/>
                          <w:ind w:left="57" w:right="-131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VP Engineerin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72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1,132,642.0</w:t>
                        </w:r>
                      </w:p>
                      <w:p w:rsidR="0096436C" w:rsidRDefault="00D03586">
                        <w:pPr>
                          <w:spacing w:before="8"/>
                          <w:ind w:left="-1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g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383,242.00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249,800.00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249,800.00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249,800.00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1,211,957.0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443,405.00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254,184.00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257,184.00</w:t>
                        </w:r>
                      </w:p>
                    </w:tc>
                    <w:tc>
                      <w:tcPr>
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257,184.00</w:t>
                        </w:r>
                      </w:p>
                    </w:tc>
                  </w:tr>
                  <w:tr w:rsidR="0096436C" w:rsidTr="00771FC1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hRule="exact" w:val="32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8" w:type="dxa"/>
                        <w:vMerge/>
                      </w:tcPr>
                      <w:p w:rsidR="0096436C" w:rsidRDefault="0096436C"/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Writer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1,257,985.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405,985.00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284,000.00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284,000.00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284,000.00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1,326,440.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459,650.00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286,930.00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289,930.00</w:t>
                        </w:r>
                      </w:p>
                    </w:tc>
                    <w:tc>
                      <w:tcPr>
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289,930.00</w:t>
                        </w:r>
                      </w:p>
                    </w:tc>
                  </w:tr>
                  <w:tr w:rsidR="0096436C" w:rsidTr="00771FC1">
                    <w:trPr>
                      <w:trHeight w:hRule="exact" w:val="32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8" w:type="dxa"/>
                        <w:vMerge/>
                      </w:tcPr>
                      <w:p w:rsidR="0096436C" w:rsidRDefault="0096436C"/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Average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3,882,161.6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1,024,139.5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952,674.05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952,674.05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952,674.05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3,870,253.7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1,037,772.9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959,131.38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940,644.89</w:t>
                        </w:r>
                      </w:p>
                    </w:tc>
                    <w:tc>
                      <w:tcPr>
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932,704.51</w:t>
                        </w:r>
                      </w:p>
                    </w:tc>
                  </w:tr>
                  <w:tr w:rsidR="0096436C" w:rsidTr="00771FC1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hRule="exact" w:val="51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8" w:type="dxa"/>
                        <w:vMerge w:val="restart"/>
                      </w:tcPr>
                      <w:p w:rsidR="0096436C" w:rsidRDefault="00D03586">
                        <w:pPr>
                          <w:spacing w:before="43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Executive</w:t>
                        </w:r>
                      </w:p>
                      <w:p w:rsidR="0096436C" w:rsidRDefault="00D03586">
                        <w:pPr>
                          <w:spacing w:before="8"/>
                          <w:ind w:left="67" w:right="-40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Manageme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All</w:t>
                        </w:r>
                      </w:p>
                      <w:p w:rsidR="0096436C" w:rsidRDefault="00D03586">
                        <w:pPr>
                          <w:spacing w:before="8"/>
                          <w:ind w:left="-1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27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80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ositions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6,299,022.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1,776,282.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1,507,580.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1,507,580.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1,507,580.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6,494,166.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2,043,642.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1,483,508.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1,523,508.</w:t>
                        </w:r>
                      </w:p>
                    </w:tc>
                    <w:tc>
                      <w:tcPr>
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1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1,443,508.0</w:t>
                        </w:r>
                      </w:p>
                    </w:tc>
                  </w:tr>
                  <w:tr w:rsidR="0096436C" w:rsidTr="00771FC1">
                    <w:trPr>
                      <w:trHeight w:hRule="exact" w:val="32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8" w:type="dxa"/>
                        <w:vMerge/>
                      </w:tcPr>
                      <w:p w:rsidR="0096436C" w:rsidRDefault="0096436C"/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Average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6,299,022.0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1,776,282.0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1,507,580.0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1,507,580.0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1,507,580.0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6,494,166.0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2,043,642.0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1,483,508.0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1,523,508.0</w:t>
                        </w:r>
                      </w:p>
                    </w:tc>
                    <w:tc>
                      <w:tcPr>
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1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1,443,508.0</w:t>
                        </w:r>
                      </w:p>
                    </w:tc>
                  </w:tr>
                  <w:tr w:rsidR="0096436C" w:rsidTr="00771FC1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hRule="exact" w:val="51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8" w:type="dxa"/>
                        <w:vMerge w:val="restart"/>
                      </w:tcPr>
                      <w:p w:rsidR="0096436C" w:rsidRDefault="00D03586">
                        <w:pPr>
                          <w:spacing w:before="43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Finance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All</w:t>
                        </w:r>
                      </w:p>
                      <w:p w:rsidR="0096436C" w:rsidRDefault="00D03586">
                        <w:pPr>
                          <w:spacing w:before="8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Positions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12,224,22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3,106,680.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3,039,180.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3,039,180.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3,039,180.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12,087,40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3,067,361.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3,010,015.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3,010,015.</w:t>
                        </w:r>
                      </w:p>
                    </w:tc>
                    <w:tc>
                      <w:tcPr>
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1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3,000,015.0</w:t>
                        </w:r>
                      </w:p>
                    </w:tc>
                  </w:tr>
                  <w:tr w:rsidR="0096436C" w:rsidTr="00771FC1">
                    <w:trPr>
                      <w:trHeight w:hRule="exact" w:val="32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8" w:type="dxa"/>
                        <w:vMerge/>
                      </w:tcPr>
                      <w:p w:rsidR="0096436C" w:rsidRDefault="0096436C"/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Average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12,224,220.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2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,106,680.0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3,039,180.0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3,039,180.0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3,039,180.0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12,087,406.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3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,067,361.0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3,010,015.0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3,010,015.0</w:t>
                        </w:r>
                      </w:p>
                    </w:tc>
                    <w:tc>
                      <w:tcPr>
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1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3,000,015.0</w:t>
                        </w:r>
                      </w:p>
                    </w:tc>
                  </w:tr>
                  <w:tr w:rsidR="0096436C" w:rsidTr="00771FC1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hRule="exact" w:val="51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8" w:type="dxa"/>
                        <w:vMerge w:val="restart"/>
                      </w:tcPr>
                      <w:p w:rsidR="0096436C" w:rsidRDefault="00D03586">
                        <w:pPr>
                          <w:spacing w:before="43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Human</w:t>
                        </w:r>
                      </w:p>
                      <w:p w:rsidR="0096436C" w:rsidRDefault="00D03586">
                        <w:pPr>
                          <w:spacing w:before="8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Resource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All</w:t>
                        </w:r>
                      </w:p>
                      <w:p w:rsidR="0096436C" w:rsidRDefault="00D03586">
                        <w:pPr>
                          <w:spacing w:before="8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Positions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13,075,46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3,438,863.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3,212,200.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3,212,200.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3,212,200.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12,989,34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3,414,295.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3,195,682.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3,195,682.</w:t>
                        </w:r>
                      </w:p>
                    </w:tc>
                    <w:tc>
                      <w:tcPr>
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1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3,183,682.0</w:t>
                        </w:r>
                      </w:p>
                    </w:tc>
                  </w:tr>
                  <w:tr w:rsidR="0096436C" w:rsidTr="00771FC1">
                    <w:trPr>
                      <w:trHeight w:hRule="exact" w:val="32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8" w:type="dxa"/>
                        <w:vMerge/>
                      </w:tcPr>
                      <w:p w:rsidR="0096436C" w:rsidRDefault="0096436C"/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Average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13,075,463.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2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,438,863.0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3,212,200.0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3,212,200.0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3,212,200.0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12,989,341.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3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,414,295.0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3,195,682.0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3,195,682.0</w:t>
                        </w:r>
                      </w:p>
                    </w:tc>
                    <w:tc>
                      <w:tcPr>
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1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3,183,682.0</w:t>
                        </w:r>
                      </w:p>
                    </w:tc>
                  </w:tr>
                  <w:tr w:rsidR="0096436C" w:rsidTr="00771FC1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hRule="exact" w:val="51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8" w:type="dxa"/>
                        <w:vMerge w:val="restart"/>
                      </w:tcPr>
                      <w:p w:rsidR="0096436C" w:rsidRDefault="00D03586">
                        <w:pPr>
                          <w:spacing w:before="43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Marketing</w:t>
                        </w:r>
                      </w:p>
                      <w:p w:rsidR="0096436C" w:rsidRDefault="00D03586">
                        <w:pPr>
                          <w:spacing w:before="8" w:line="250" w:lineRule="auto"/>
                          <w:ind w:left="67" w:right="6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&amp; Communi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All</w:t>
                        </w:r>
                      </w:p>
                      <w:p w:rsidR="0096436C" w:rsidRDefault="00D03586">
                        <w:pPr>
                          <w:spacing w:before="8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Positions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13,910,75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3,590,423.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3,440,110.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3,440,110.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3,440,110.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13,770,26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3,582,552.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3,383,905.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3,401,905.</w:t>
                        </w:r>
                      </w:p>
                    </w:tc>
                    <w:tc>
                      <w:tcPr>
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1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3,401,905.0</w:t>
                        </w:r>
                      </w:p>
                    </w:tc>
                  </w:tr>
                  <w:tr w:rsidR="0096436C" w:rsidTr="00771FC1">
                    <w:trPr>
                      <w:trHeight w:hRule="exact" w:val="32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8" w:type="dxa"/>
                        <w:vMerge/>
                      </w:tcPr>
                      <w:p w:rsidR="0096436C" w:rsidRDefault="0096436C"/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Average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13,910,753.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2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,590,423.0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3,440,110.0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3,440,110.0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3,440,110.0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13,770,267.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3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,582,552.0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3,383,905.0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3,401,905.0</w:t>
                        </w:r>
                      </w:p>
                    </w:tc>
                    <w:tc>
                      <w:tcPr>
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1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3,401,905.0</w:t>
                        </w:r>
                      </w:p>
                    </w:tc>
                  </w:tr>
                  <w:tr w:rsidR="0096436C" w:rsidTr="00771FC1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hRule="exact" w:val="51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8" w:type="dxa"/>
                        <w:vMerge w:val="restart"/>
                      </w:tcPr>
                      <w:p w:rsidR="0096436C" w:rsidRDefault="00D03586">
                        <w:pPr>
                          <w:spacing w:before="43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Product</w:t>
                        </w:r>
                      </w:p>
                      <w:p w:rsidR="0096436C" w:rsidRDefault="00D03586">
                        <w:pPr>
                          <w:spacing w:before="8"/>
                          <w:ind w:left="67" w:right="-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Developme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 w:line="250" w:lineRule="auto"/>
                          <w:ind w:left="13" w:right="73" w:firstLine="4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 xml:space="preserve">All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54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53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tositions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10,644,10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2,997,702.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2,548,800.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2,548,800.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2,548,800.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10,786,61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3,159,180.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2,530,477.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2,548,477.</w:t>
                        </w:r>
                      </w:p>
                    </w:tc>
                    <w:tc>
                      <w:tcPr>
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1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2,548,477.0</w:t>
                        </w:r>
                      </w:p>
                    </w:tc>
                  </w:tr>
                  <w:tr w:rsidR="0096436C" w:rsidTr="00771FC1">
                    <w:trPr>
                      <w:trHeight w:hRule="exact" w:val="32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8" w:type="dxa"/>
                        <w:vMerge/>
                      </w:tcPr>
                      <w:p w:rsidR="0096436C" w:rsidRDefault="0096436C"/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Average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10,644,102.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2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,997,702.0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2,548,800.0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2,548,800.0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2,548,800.0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10,786,611.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3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,159,180.0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2,530,477.0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2,548,477.0</w:t>
                        </w:r>
                      </w:p>
                    </w:tc>
                    <w:tc>
                      <w:tcPr>
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1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2,548,477.0</w:t>
                        </w:r>
                      </w:p>
                    </w:tc>
                  </w:tr>
                  <w:tr w:rsidR="0096436C" w:rsidTr="00771FC1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hRule="exact" w:val="51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8" w:type="dxa"/>
                        <w:vMerge w:val="restart"/>
                      </w:tcPr>
                      <w:p w:rsidR="0096436C" w:rsidRDefault="00D03586">
                        <w:pPr>
                          <w:spacing w:before="43"/>
                          <w:ind w:left="67" w:right="-4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Profession</w:t>
                        </w:r>
                      </w:p>
                      <w:p w:rsidR="0096436C" w:rsidRDefault="00D03586">
                        <w:pPr>
                          <w:spacing w:before="8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Services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-1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9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ll</w:t>
                        </w:r>
                      </w:p>
                      <w:p w:rsidR="0096436C" w:rsidRDefault="00D03586">
                        <w:pPr>
                          <w:spacing w:before="8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Positions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76,317,64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20,068,03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18,749,87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18,749,87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18,749,87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76,098,20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20,400,00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19,100,00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18,390,00</w:t>
                        </w:r>
                      </w:p>
                    </w:tc>
                    <w:tc>
                      <w:tcPr>
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1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18,208,206.</w:t>
                        </w:r>
                      </w:p>
                    </w:tc>
                  </w:tr>
                  <w:tr w:rsidR="0096436C" w:rsidTr="00771FC1">
                    <w:trPr>
                      <w:trHeight w:hRule="exact" w:val="32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8" w:type="dxa"/>
                        <w:vMerge/>
                      </w:tcPr>
                      <w:p w:rsidR="0096436C" w:rsidRDefault="0096436C"/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Average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76,317,649.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2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0,068,039.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2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8,749,870.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2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8,749,870.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3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8,749,870.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3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6,098,206.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3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0,400,000.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3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9,100,000.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3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8,390,000.</w:t>
                        </w:r>
                      </w:p>
                    </w:tc>
                    <w:tc>
                      <w:tcPr>
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1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3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8,208,206.</w:t>
                        </w:r>
                      </w:p>
                    </w:tc>
                  </w:tr>
                  <w:tr w:rsidR="0096436C" w:rsidTr="00771FC1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hRule="exact" w:val="51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8" w:type="dxa"/>
                        <w:vMerge w:val="restart"/>
                      </w:tcPr>
                      <w:p w:rsidR="0096436C" w:rsidRDefault="00D03586">
                        <w:pPr>
                          <w:spacing w:before="43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Sales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All</w:t>
                        </w:r>
                      </w:p>
                      <w:p w:rsidR="0096436C" w:rsidRDefault="00D03586">
                        <w:pPr>
                          <w:spacing w:before="8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Positions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11,168,77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2,915,173.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2,751,200.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2,751,200.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2,751,200.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10,973,39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2,730,570.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2,784,274.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2,734,274.</w:t>
                        </w:r>
                      </w:p>
                    </w:tc>
                    <w:tc>
                      <w:tcPr>
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1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2,724,274.0</w:t>
                        </w:r>
                      </w:p>
                    </w:tc>
                  </w:tr>
                  <w:tr w:rsidR="0096436C" w:rsidTr="00771FC1">
                    <w:trPr>
                      <w:trHeight w:hRule="exact" w:val="32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8" w:type="dxa"/>
                        <w:vMerge/>
                      </w:tcPr>
                      <w:p w:rsidR="0096436C" w:rsidRDefault="0096436C"/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Average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11,168,773.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2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,915,173.0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2,751,200.0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2,751,200.0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2,751,200.0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10,973,392.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3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,730,570.0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2,784,274.0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2,734,274.0</w:t>
                        </w:r>
                      </w:p>
                    </w:tc>
                    <w:tc>
                      <w:tcPr>
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1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2,724,274.0</w:t>
                        </w:r>
                      </w:p>
                    </w:tc>
                  </w:tr>
                  <w:tr w:rsidR="0096436C" w:rsidTr="00771FC1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hRule="exact" w:val="32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95" w:type="dxa"/>
                        <w:gridSpan w:val="2"/>
                      </w:tcPr>
                      <w:p w:rsidR="0096436C" w:rsidRDefault="00D03586">
                        <w:pPr>
                          <w:spacing w:before="5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Average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20,519,99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5,413,308.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5,035,562.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5,035,562.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5,035,562.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20,457,05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5,485,371.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5,069,694.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4,971,980.</w:t>
                        </w:r>
                      </w:p>
                    </w:tc>
                    <w:tc>
                      <w:tcPr>
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1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4,930,009.5</w:t>
                        </w:r>
                      </w:p>
                    </w:tc>
                  </w:tr>
                  <w:tr w:rsidR="0096436C" w:rsidTr="00771FC1">
                    <w:trPr>
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<w:trHeight w:hRule="exact" w:val="32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95" w:type="dxa"/>
                        <w:gridSpan w:val="2"/>
                      </w:tcPr>
                      <w:p w:rsidR="0096436C" w:rsidRDefault="00D03586">
                        <w:pPr>
                          <w:spacing w:before="5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Minimum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6,299,022.0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1,776,282.0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1,507,580.0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1,507,580.0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1,507,580.0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6,494,166.0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2,043,642.0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1,483,508.0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1,523,508.0</w:t>
                        </w:r>
                      </w:p>
                    </w:tc>
                    <w:tc>
                      <w:tcPr>
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<w:tcW w:w="898" w:type="dxa"/>
                      </w:tcPr>
                      <w:p w:rsidR="0096436C" w:rsidRDefault="00D03586">
                        <w:pPr>
                          <w:spacing w:before="43"/>
                          <w:ind w:left="4" w:right="-1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1,443,508.0</w:t>
                        </w:r>
                      </w:p>
                    </w:tc>
                  </w:tr>
                </w:tbl>
                <w:p w:rsidR="0096436C" w:rsidRDefault="0096436C"/>
              </w:txbxContent>
            </v:textbox>
            <w10:wrap anchorx="page" anchory="page"/>
          </v:shape>
        </w:pict>
      </w:r>
      <w:r w:rsidR="00D03586">
        <w:rPr>
          <w:rFonts w:ascii="Arial" w:eastAsia="Arial" w:hAnsi="Arial" w:cs="Arial"/>
          <w:position w:val="-1"/>
          <w:sz w:val="16"/>
          <w:szCs w:val="16"/>
        </w:rPr>
        <w:t>0</w:t>
      </w:r>
    </w:p>
    <w:p w:rsidR="0096436C" w:rsidRDefault="0096436C">
      <w:pPr>
        <w:spacing w:before="17" w:line="280" w:lineRule="exact"/>
        <w:rPr>
          <w:sz w:val="28"/>
          <w:szCs w:val="28"/>
        </w:rPr>
      </w:pPr>
    </w:p>
    <w:p w:rsidR="0096436C" w:rsidRDefault="00D03586">
      <w:pPr>
        <w:spacing w:before="39" w:line="180" w:lineRule="exact"/>
        <w:ind w:right="204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1"/>
          <w:sz w:val="16"/>
          <w:szCs w:val="16"/>
        </w:rPr>
        <w:t>0</w:t>
      </w:r>
    </w:p>
    <w:p w:rsidR="0096436C" w:rsidRDefault="0096436C">
      <w:pPr>
        <w:spacing w:before="5" w:line="140" w:lineRule="exact"/>
        <w:rPr>
          <w:sz w:val="14"/>
          <w:szCs w:val="14"/>
        </w:rPr>
      </w:pPr>
    </w:p>
    <w:p w:rsidR="0096436C" w:rsidRDefault="00CC5B5D">
      <w:pPr>
        <w:spacing w:line="180" w:lineRule="exact"/>
        <w:ind w:right="204"/>
        <w:jc w:val="right"/>
        <w:rPr>
          <w:rFonts w:ascii="Arial" w:eastAsia="Arial" w:hAnsi="Arial" w:cs="Arial"/>
          <w:sz w:val="16"/>
          <w:szCs w:val="16"/>
        </w:rPr>
      </w:pPr>
      <w:r>
        <w:pict>
          <v:shape id="_x0000_s1089" type="#_x0000_t202" style="position:absolute;left:0;text-align:left;margin-left:157.05pt;margin-top:-2.15pt;width:50.35pt;height:24.85pt;z-index:-2830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0.00</w:t>
                  </w:r>
                </w:p>
              </w:txbxContent>
            </v:textbox>
            <w10:wrap anchorx="page"/>
          </v:shape>
        </w:pict>
      </w:r>
      <w:r>
        <w:pict>
          <v:shape id="_x0000_s1088" type="#_x0000_t202" style="position:absolute;left:0;text-align:left;margin-left:204.15pt;margin-top:-2.15pt;width:48.1pt;height:24.85pt;z-index:-2829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87" type="#_x0000_t202" style="position:absolute;left:0;text-align:left;margin-left:249pt;margin-top:-2.15pt;width:48.1pt;height:24.85pt;z-index:-2828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86" type="#_x0000_t202" style="position:absolute;left:0;text-align:left;margin-left:293.9pt;margin-top:-2.15pt;width:48.1pt;height:24.85pt;z-index:-2827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85" type="#_x0000_t202" style="position:absolute;left:0;text-align:left;margin-left:338.75pt;margin-top:-2.15pt;width:48.1pt;height:24.85pt;z-index:-2826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84" type="#_x0000_t202" style="position:absolute;left:0;text-align:left;margin-left:381.45pt;margin-top:-2.15pt;width:50.35pt;height:24.85pt;z-index:-2825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6.00</w:t>
                  </w:r>
                </w:p>
              </w:txbxContent>
            </v:textbox>
            <w10:wrap anchorx="page"/>
          </v:shape>
        </w:pict>
      </w:r>
      <w:r>
        <w:pict>
          <v:shape id="_x0000_s1083" type="#_x0000_t202" style="position:absolute;left:0;text-align:left;margin-left:428.55pt;margin-top:-2.15pt;width:48.1pt;height:24.85pt;z-index:-2824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82" type="#_x0000_t202" style="position:absolute;left:0;text-align:left;margin-left:473.4pt;margin-top:-2.15pt;width:48.1pt;height:24.85pt;z-index:-2823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81" type="#_x0000_t202" style="position:absolute;left:0;text-align:left;margin-left:518.3pt;margin-top:-2.15pt;width:48.1pt;height:24.85pt;z-index:-2822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 w:rsidR="00D03586">
        <w:rPr>
          <w:rFonts w:ascii="Arial" w:eastAsia="Arial" w:hAnsi="Arial" w:cs="Arial"/>
          <w:position w:val="-1"/>
          <w:sz w:val="16"/>
          <w:szCs w:val="16"/>
        </w:rPr>
        <w:t>0</w:t>
      </w:r>
    </w:p>
    <w:p w:rsidR="0096436C" w:rsidRDefault="0096436C">
      <w:pPr>
        <w:spacing w:before="17" w:line="280" w:lineRule="exact"/>
        <w:rPr>
          <w:sz w:val="28"/>
          <w:szCs w:val="28"/>
        </w:rPr>
      </w:pPr>
    </w:p>
    <w:p w:rsidR="0096436C" w:rsidRDefault="00D03586">
      <w:pPr>
        <w:spacing w:before="39" w:line="180" w:lineRule="exact"/>
        <w:ind w:right="204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1"/>
          <w:sz w:val="16"/>
          <w:szCs w:val="16"/>
        </w:rPr>
        <w:t>0</w:t>
      </w:r>
    </w:p>
    <w:p w:rsidR="0096436C" w:rsidRDefault="0096436C">
      <w:pPr>
        <w:spacing w:before="5" w:line="140" w:lineRule="exact"/>
        <w:rPr>
          <w:sz w:val="14"/>
          <w:szCs w:val="14"/>
        </w:rPr>
      </w:pPr>
    </w:p>
    <w:p w:rsidR="0096436C" w:rsidRDefault="00CC5B5D">
      <w:pPr>
        <w:spacing w:line="180" w:lineRule="exact"/>
        <w:ind w:right="204"/>
        <w:jc w:val="right"/>
        <w:rPr>
          <w:rFonts w:ascii="Arial" w:eastAsia="Arial" w:hAnsi="Arial" w:cs="Arial"/>
          <w:sz w:val="16"/>
          <w:szCs w:val="16"/>
        </w:rPr>
      </w:pPr>
      <w:r>
        <w:pict>
          <v:shape id="_x0000_s1080" type="#_x0000_t202" style="position:absolute;left:0;text-align:left;margin-left:157.05pt;margin-top:495.65pt;width:50.35pt;height:24.85pt;z-index:-2821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3.00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9" type="#_x0000_t202" style="position:absolute;left:0;text-align:left;margin-left:204.15pt;margin-top:-2.15pt;width:48.1pt;height:24.85pt;z-index:-2820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78" type="#_x0000_t202" style="position:absolute;left:0;text-align:left;margin-left:249pt;margin-top:-2.15pt;width:48.1pt;height:24.85pt;z-index:-2819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77" type="#_x0000_t202" style="position:absolute;left:0;text-align:left;margin-left:293.9pt;margin-top:-2.15pt;width:48.1pt;height:24.85pt;z-index:-2818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76" type="#_x0000_t202" style="position:absolute;left:0;text-align:left;margin-left:338.75pt;margin-top:-2.15pt;width:48.1pt;height:24.85pt;z-index:-2817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75" type="#_x0000_t202" style="position:absolute;left:0;text-align:left;margin-left:381.45pt;margin-top:-2.15pt;width:50.35pt;height:24.85pt;z-index:-2816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1.00</w:t>
                  </w:r>
                </w:p>
              </w:txbxContent>
            </v:textbox>
            <w10:wrap anchorx="page"/>
          </v:shape>
        </w:pict>
      </w:r>
      <w:r>
        <w:pict>
          <v:shape id="_x0000_s1074" type="#_x0000_t202" style="position:absolute;left:0;text-align:left;margin-left:428.55pt;margin-top:-2.15pt;width:48.1pt;height:24.85pt;z-index:-2815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73" type="#_x0000_t202" style="position:absolute;left:0;text-align:left;margin-left:473.4pt;margin-top:-2.15pt;width:48.1pt;height:24.85pt;z-index:-2814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72" type="#_x0000_t202" style="position:absolute;left:0;text-align:left;margin-left:518.3pt;margin-top:-2.15pt;width:48.1pt;height:24.85pt;z-index:-2813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 w:rsidR="00D03586">
        <w:rPr>
          <w:rFonts w:ascii="Arial" w:eastAsia="Arial" w:hAnsi="Arial" w:cs="Arial"/>
          <w:position w:val="-1"/>
          <w:sz w:val="16"/>
          <w:szCs w:val="16"/>
        </w:rPr>
        <w:t>0</w:t>
      </w:r>
    </w:p>
    <w:p w:rsidR="0096436C" w:rsidRDefault="0096436C">
      <w:pPr>
        <w:spacing w:before="17" w:line="280" w:lineRule="exact"/>
        <w:rPr>
          <w:sz w:val="28"/>
          <w:szCs w:val="28"/>
        </w:rPr>
      </w:pPr>
    </w:p>
    <w:p w:rsidR="0096436C" w:rsidRDefault="00D03586">
      <w:pPr>
        <w:spacing w:before="39" w:line="180" w:lineRule="exact"/>
        <w:ind w:right="204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1"/>
          <w:sz w:val="16"/>
          <w:szCs w:val="16"/>
        </w:rPr>
        <w:t>0</w:t>
      </w:r>
    </w:p>
    <w:p w:rsidR="0096436C" w:rsidRDefault="0096436C">
      <w:pPr>
        <w:spacing w:before="5" w:line="140" w:lineRule="exact"/>
        <w:rPr>
          <w:sz w:val="14"/>
          <w:szCs w:val="14"/>
        </w:rPr>
      </w:pPr>
    </w:p>
    <w:p w:rsidR="0096436C" w:rsidRDefault="00CC5B5D">
      <w:pPr>
        <w:spacing w:line="180" w:lineRule="exact"/>
        <w:ind w:right="204"/>
        <w:jc w:val="right"/>
        <w:rPr>
          <w:rFonts w:ascii="Arial" w:eastAsia="Arial" w:hAnsi="Arial" w:cs="Arial"/>
          <w:sz w:val="16"/>
          <w:szCs w:val="16"/>
        </w:rPr>
      </w:pPr>
      <w:r>
        <w:pict>
          <v:shape id="_x0000_s1071" type="#_x0000_t202" style="position:absolute;left:0;text-align:left;margin-left:157.05pt;margin-top:537.8pt;width:50.35pt;height:24.85pt;z-index:-2812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3.00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0" type="#_x0000_t202" style="position:absolute;left:0;text-align:left;margin-left:204.15pt;margin-top:-2.15pt;width:48.1pt;height:24.85pt;z-index:-2811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69" type="#_x0000_t202" style="position:absolute;left:0;text-align:left;margin-left:249pt;margin-top:-2.15pt;width:48.1pt;height:24.85pt;z-index:-2810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68" type="#_x0000_t202" style="position:absolute;left:0;text-align:left;margin-left:293.9pt;margin-top:-2.15pt;width:48.1pt;height:24.85pt;z-index:-2809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67" type="#_x0000_t202" style="position:absolute;left:0;text-align:left;margin-left:338.75pt;margin-top:-2.15pt;width:48.1pt;height:24.85pt;z-index:-2808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66" type="#_x0000_t202" style="position:absolute;left:0;text-align:left;margin-left:381.45pt;margin-top:-2.15pt;width:50.35pt;height:24.85pt;z-index:-2807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7.00</w:t>
                  </w:r>
                </w:p>
              </w:txbxContent>
            </v:textbox>
            <w10:wrap anchorx="page"/>
          </v:shape>
        </w:pict>
      </w:r>
      <w:r>
        <w:pict>
          <v:shape id="_x0000_s1065" type="#_x0000_t202" style="position:absolute;left:0;text-align:left;margin-left:428.55pt;margin-top:-2.15pt;width:48.1pt;height:24.85pt;z-index:-2806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64" type="#_x0000_t202" style="position:absolute;left:0;text-align:left;margin-left:473.4pt;margin-top:-2.15pt;width:48.1pt;height:24.85pt;z-index:-2805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63" type="#_x0000_t202" style="position:absolute;left:0;text-align:left;margin-left:518.3pt;margin-top:-2.15pt;width:48.1pt;height:24.85pt;z-index:-2804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 w:rsidR="00D03586">
        <w:rPr>
          <w:rFonts w:ascii="Arial" w:eastAsia="Arial" w:hAnsi="Arial" w:cs="Arial"/>
          <w:position w:val="-1"/>
          <w:sz w:val="16"/>
          <w:szCs w:val="16"/>
        </w:rPr>
        <w:t>0</w:t>
      </w:r>
    </w:p>
    <w:p w:rsidR="0096436C" w:rsidRDefault="0096436C">
      <w:pPr>
        <w:spacing w:before="17" w:line="280" w:lineRule="exact"/>
        <w:rPr>
          <w:sz w:val="28"/>
          <w:szCs w:val="28"/>
        </w:rPr>
      </w:pPr>
    </w:p>
    <w:p w:rsidR="0096436C" w:rsidRDefault="00CC5B5D">
      <w:pPr>
        <w:spacing w:before="39" w:line="180" w:lineRule="exact"/>
        <w:ind w:right="204"/>
        <w:jc w:val="right"/>
        <w:rPr>
          <w:rFonts w:ascii="Arial" w:eastAsia="Arial" w:hAnsi="Arial" w:cs="Arial"/>
          <w:sz w:val="16"/>
          <w:szCs w:val="16"/>
        </w:rPr>
      </w:pPr>
      <w:r>
        <w:pict>
          <v:shape id="_x0000_s1062" type="#_x0000_t202" style="position:absolute;left:0;text-align:left;margin-left:68.55pt;margin-top:560.2pt;width:49.05pt;height:18.75pt;z-index:-2803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line="160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cation</w:t>
                  </w:r>
                </w:p>
              </w:txbxContent>
            </v:textbox>
            <w10:wrap anchorx="page" anchory="page"/>
          </v:shape>
        </w:pict>
      </w:r>
      <w:r w:rsidR="00D03586">
        <w:rPr>
          <w:rFonts w:ascii="Arial" w:eastAsia="Arial" w:hAnsi="Arial" w:cs="Arial"/>
          <w:position w:val="-1"/>
          <w:sz w:val="16"/>
          <w:szCs w:val="16"/>
        </w:rPr>
        <w:t>0</w:t>
      </w:r>
    </w:p>
    <w:p w:rsidR="0096436C" w:rsidRDefault="0096436C">
      <w:pPr>
        <w:spacing w:before="5" w:line="140" w:lineRule="exact"/>
        <w:rPr>
          <w:sz w:val="14"/>
          <w:szCs w:val="14"/>
        </w:rPr>
      </w:pPr>
    </w:p>
    <w:p w:rsidR="0096436C" w:rsidRDefault="00CC5B5D">
      <w:pPr>
        <w:spacing w:line="180" w:lineRule="exact"/>
        <w:ind w:right="204"/>
        <w:jc w:val="right"/>
        <w:rPr>
          <w:rFonts w:ascii="Arial" w:eastAsia="Arial" w:hAnsi="Arial" w:cs="Arial"/>
          <w:sz w:val="16"/>
          <w:szCs w:val="16"/>
        </w:rPr>
      </w:pPr>
      <w:r>
        <w:pict>
          <v:shape id="_x0000_s1061" type="#_x0000_t202" style="position:absolute;left:0;text-align:left;margin-left:157.05pt;margin-top:579.95pt;width:50.35pt;height:24.85pt;z-index:-2802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2.00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0" type="#_x0000_t202" style="position:absolute;left:0;text-align:left;margin-left:204.15pt;margin-top:579.95pt;width:48.1pt;height:24.85pt;z-index:-2801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9" type="#_x0000_t202" style="position:absolute;left:0;text-align:left;margin-left:249pt;margin-top:-2.15pt;width:48.1pt;height:24.85pt;z-index:-2800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58" type="#_x0000_t202" style="position:absolute;left:0;text-align:left;margin-left:293.9pt;margin-top:-2.15pt;width:48.1pt;height:24.85pt;z-index:-2799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57" type="#_x0000_t202" style="position:absolute;left:0;text-align:left;margin-left:338.75pt;margin-top:-2.15pt;width:48.1pt;height:24.85pt;z-index:-2798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56" type="#_x0000_t202" style="position:absolute;left:0;text-align:left;margin-left:381.45pt;margin-top:-2.15pt;width:50.35pt;height:24.85pt;z-index:-2797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1.00</w:t>
                  </w:r>
                </w:p>
              </w:txbxContent>
            </v:textbox>
            <w10:wrap anchorx="page"/>
          </v:shape>
        </w:pict>
      </w:r>
      <w:r>
        <w:pict>
          <v:shape id="_x0000_s1055" type="#_x0000_t202" style="position:absolute;left:0;text-align:left;margin-left:428.55pt;margin-top:-2.15pt;width:48.1pt;height:24.85pt;z-index:-2796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54" type="#_x0000_t202" style="position:absolute;left:0;text-align:left;margin-left:473.4pt;margin-top:-2.15pt;width:48.1pt;height:24.85pt;z-index:-2795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53" type="#_x0000_t202" style="position:absolute;left:0;text-align:left;margin-left:518.3pt;margin-top:-2.15pt;width:48.1pt;height:24.85pt;z-index:-2794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 w:rsidR="00D03586">
        <w:rPr>
          <w:rFonts w:ascii="Arial" w:eastAsia="Arial" w:hAnsi="Arial" w:cs="Arial"/>
          <w:position w:val="-1"/>
          <w:sz w:val="16"/>
          <w:szCs w:val="16"/>
        </w:rPr>
        <w:t>0</w:t>
      </w:r>
    </w:p>
    <w:p w:rsidR="0096436C" w:rsidRDefault="0096436C">
      <w:pPr>
        <w:spacing w:before="17" w:line="280" w:lineRule="exact"/>
        <w:rPr>
          <w:sz w:val="28"/>
          <w:szCs w:val="28"/>
        </w:rPr>
      </w:pPr>
    </w:p>
    <w:p w:rsidR="0096436C" w:rsidRDefault="00D03586">
      <w:pPr>
        <w:spacing w:before="39" w:line="180" w:lineRule="exact"/>
        <w:ind w:right="204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1"/>
          <w:sz w:val="16"/>
          <w:szCs w:val="16"/>
        </w:rPr>
        <w:t>0</w:t>
      </w:r>
    </w:p>
    <w:p w:rsidR="0096436C" w:rsidRDefault="0096436C">
      <w:pPr>
        <w:spacing w:before="5" w:line="140" w:lineRule="exact"/>
        <w:rPr>
          <w:sz w:val="14"/>
          <w:szCs w:val="14"/>
        </w:rPr>
      </w:pPr>
    </w:p>
    <w:p w:rsidR="0096436C" w:rsidRDefault="00CC5B5D">
      <w:pPr>
        <w:spacing w:line="180" w:lineRule="exact"/>
        <w:ind w:right="115"/>
        <w:jc w:val="right"/>
        <w:rPr>
          <w:rFonts w:ascii="Arial" w:eastAsia="Arial" w:hAnsi="Arial" w:cs="Arial"/>
          <w:sz w:val="16"/>
          <w:szCs w:val="16"/>
        </w:rPr>
      </w:pPr>
      <w:r>
        <w:pict>
          <v:shape id="_x0000_s1052" type="#_x0000_t202" style="position:absolute;left:0;text-align:left;margin-left:157.05pt;margin-top:622.05pt;width:50.35pt;height:24.85pt;z-index:-2793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9.00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1" type="#_x0000_t202" style="position:absolute;left:0;text-align:left;margin-left:201.9pt;margin-top:622.05pt;width:50.35pt;height:24.85pt;z-index:-2792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9.00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0" type="#_x0000_t202" style="position:absolute;left:0;text-align:left;margin-left:246.8pt;margin-top:-2.15pt;width:50.35pt;height:24.85pt;z-index:-2791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0.00</w:t>
                  </w:r>
                </w:p>
              </w:txbxContent>
            </v:textbox>
            <w10:wrap anchorx="page"/>
          </v:shape>
        </w:pict>
      </w:r>
      <w:r>
        <w:pict>
          <v:shape id="_x0000_s1049" type="#_x0000_t202" style="position:absolute;left:0;text-align:left;margin-left:291.65pt;margin-top:-2.15pt;width:50.35pt;height:24.85pt;z-index:-2790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0.00</w:t>
                  </w:r>
                </w:p>
              </w:txbxContent>
            </v:textbox>
            <w10:wrap anchorx="page"/>
          </v:shape>
        </w:pict>
      </w:r>
      <w:r>
        <w:pict>
          <v:shape id="_x0000_s1048" type="#_x0000_t202" style="position:absolute;left:0;text-align:left;margin-left:336.55pt;margin-top:-2.15pt;width:50.35pt;height:24.85pt;z-index:-2789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0.00</w:t>
                  </w:r>
                </w:p>
              </w:txbxContent>
            </v:textbox>
            <w10:wrap anchorx="page"/>
          </v:shape>
        </w:pict>
      </w:r>
      <w:r>
        <w:pict>
          <v:shape id="_x0000_s1047" type="#_x0000_t202" style="position:absolute;left:0;text-align:left;margin-left:381.45pt;margin-top:-2.15pt;width:50.35pt;height:24.85pt;z-index:-2788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6.00</w:t>
                  </w:r>
                </w:p>
              </w:txbxContent>
            </v:textbox>
            <w10:wrap anchorx="page"/>
          </v:shape>
        </w:pict>
      </w:r>
      <w:r>
        <w:pict>
          <v:shape id="_x0000_s1046" type="#_x0000_t202" style="position:absolute;left:0;text-align:left;margin-left:426.3pt;margin-top:-2.15pt;width:50.35pt;height:24.85pt;z-index:-2787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0.00</w:t>
                  </w:r>
                </w:p>
              </w:txbxContent>
            </v:textbox>
            <w10:wrap anchorx="page"/>
          </v:shape>
        </w:pict>
      </w:r>
      <w:r>
        <w:pict>
          <v:shape id="_x0000_s1045" type="#_x0000_t202" style="position:absolute;left:0;text-align:left;margin-left:471.2pt;margin-top:-2.15pt;width:50.35pt;height:24.85pt;z-index:-2786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0.00</w:t>
                  </w:r>
                </w:p>
              </w:txbxContent>
            </v:textbox>
            <w10:wrap anchorx="page"/>
          </v:shape>
        </w:pict>
      </w:r>
      <w:r>
        <w:pict>
          <v:shape id="_x0000_s1044" type="#_x0000_t202" style="position:absolute;left:0;text-align:left;margin-left:516.05pt;margin-top:-2.15pt;width:50.35pt;height:24.85pt;z-index:-2785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0.00</w:t>
                  </w:r>
                </w:p>
              </w:txbxContent>
            </v:textbox>
            <w10:wrap anchorx="page"/>
          </v:shape>
        </w:pict>
      </w:r>
      <w:r w:rsidR="00D03586">
        <w:rPr>
          <w:rFonts w:ascii="Arial" w:eastAsia="Arial" w:hAnsi="Arial" w:cs="Arial"/>
          <w:position w:val="-1"/>
          <w:sz w:val="16"/>
          <w:szCs w:val="16"/>
        </w:rPr>
        <w:t>00</w:t>
      </w:r>
    </w:p>
    <w:p w:rsidR="0096436C" w:rsidRDefault="0096436C">
      <w:pPr>
        <w:spacing w:before="17" w:line="280" w:lineRule="exact"/>
        <w:rPr>
          <w:sz w:val="28"/>
          <w:szCs w:val="28"/>
        </w:rPr>
      </w:pPr>
    </w:p>
    <w:p w:rsidR="0096436C" w:rsidRDefault="00D03586">
      <w:pPr>
        <w:spacing w:before="39" w:line="180" w:lineRule="exact"/>
        <w:ind w:right="115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1"/>
          <w:sz w:val="16"/>
          <w:szCs w:val="16"/>
        </w:rPr>
        <w:t>00</w:t>
      </w:r>
    </w:p>
    <w:p w:rsidR="0096436C" w:rsidRDefault="0096436C">
      <w:pPr>
        <w:spacing w:before="5" w:line="140" w:lineRule="exact"/>
        <w:rPr>
          <w:sz w:val="14"/>
          <w:szCs w:val="14"/>
        </w:rPr>
      </w:pPr>
    </w:p>
    <w:p w:rsidR="0096436C" w:rsidRDefault="00CC5B5D">
      <w:pPr>
        <w:spacing w:line="180" w:lineRule="exact"/>
        <w:ind w:right="204"/>
        <w:jc w:val="right"/>
        <w:rPr>
          <w:rFonts w:ascii="Arial" w:eastAsia="Arial" w:hAnsi="Arial" w:cs="Arial"/>
          <w:sz w:val="16"/>
          <w:szCs w:val="16"/>
        </w:rPr>
      </w:pPr>
      <w:r>
        <w:pict>
          <v:shape id="_x0000_s1043" type="#_x0000_t202" style="position:absolute;left:0;text-align:left;margin-left:157.05pt;margin-top:664.2pt;width:50.35pt;height:24.85pt;z-index:-2784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3.00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2" type="#_x0000_t202" style="position:absolute;left:0;text-align:left;margin-left:204.15pt;margin-top:664.2pt;width:48.1pt;height:24.85pt;z-index:-2783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1" type="#_x0000_t202" style="position:absolute;left:0;text-align:left;margin-left:249pt;margin-top:664.2pt;width:48.1pt;height:24.85pt;z-index:-2782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0" type="#_x0000_t202" style="position:absolute;left:0;text-align:left;margin-left:293.9pt;margin-top:-2.15pt;width:48.1pt;height:24.85pt;z-index:-2781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39" type="#_x0000_t202" style="position:absolute;left:0;text-align:left;margin-left:338.75pt;margin-top:-2.15pt;width:48.1pt;height:24.85pt;z-index:-2780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38" type="#_x0000_t202" style="position:absolute;left:0;text-align:left;margin-left:381.45pt;margin-top:-2.15pt;width:50.35pt;height:24.85pt;z-index:-2779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2.00</w:t>
                  </w:r>
                </w:p>
              </w:txbxContent>
            </v:textbox>
            <w10:wrap anchorx="page"/>
          </v:shape>
        </w:pict>
      </w:r>
      <w:r>
        <w:pict>
          <v:shape id="_x0000_s1037" type="#_x0000_t202" style="position:absolute;left:0;text-align:left;margin-left:428.55pt;margin-top:-2.15pt;width:48.1pt;height:24.85pt;z-index:-2778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36" type="#_x0000_t202" style="position:absolute;left:0;text-align:left;margin-left:473.4pt;margin-top:-2.15pt;width:48.1pt;height:24.85pt;z-index:-2777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35" type="#_x0000_t202" style="position:absolute;left:0;text-align:left;margin-left:518.3pt;margin-top:-2.15pt;width:48.1pt;height:24.85pt;z-index:-2776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 w:rsidR="00D03586">
        <w:rPr>
          <w:rFonts w:ascii="Arial" w:eastAsia="Arial" w:hAnsi="Arial" w:cs="Arial"/>
          <w:position w:val="-1"/>
          <w:sz w:val="16"/>
          <w:szCs w:val="16"/>
        </w:rPr>
        <w:t>0</w:t>
      </w:r>
    </w:p>
    <w:p w:rsidR="0096436C" w:rsidRDefault="0096436C">
      <w:pPr>
        <w:spacing w:before="17" w:line="280" w:lineRule="exact"/>
        <w:rPr>
          <w:sz w:val="28"/>
          <w:szCs w:val="28"/>
        </w:rPr>
      </w:pPr>
    </w:p>
    <w:p w:rsidR="0096436C" w:rsidRDefault="00D03586">
      <w:pPr>
        <w:spacing w:before="39" w:line="180" w:lineRule="exact"/>
        <w:ind w:right="204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1"/>
          <w:sz w:val="16"/>
          <w:szCs w:val="16"/>
        </w:rPr>
        <w:t>0</w:t>
      </w:r>
    </w:p>
    <w:p w:rsidR="0096436C" w:rsidRDefault="0096436C">
      <w:pPr>
        <w:spacing w:before="5" w:line="140" w:lineRule="exact"/>
        <w:rPr>
          <w:sz w:val="14"/>
          <w:szCs w:val="14"/>
        </w:rPr>
      </w:pPr>
    </w:p>
    <w:p w:rsidR="0096436C" w:rsidRDefault="00CC5B5D">
      <w:pPr>
        <w:spacing w:line="180" w:lineRule="exact"/>
        <w:ind w:right="204"/>
        <w:jc w:val="right"/>
        <w:rPr>
          <w:rFonts w:ascii="Arial" w:eastAsia="Arial" w:hAnsi="Arial" w:cs="Arial"/>
          <w:sz w:val="16"/>
          <w:szCs w:val="16"/>
        </w:rPr>
      </w:pPr>
      <w:r>
        <w:pict>
          <v:shape id="_x0000_s1034" type="#_x0000_t202" style="position:absolute;left:0;text-align:left;margin-left:157.05pt;margin-top:706.35pt;width:50.35pt;height:15.25pt;z-index:-2775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7.43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3" type="#_x0000_t202" style="position:absolute;left:0;text-align:left;margin-left:204.15pt;margin-top:706.35pt;width:48.1pt;height:15.25pt;z-index:-2774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86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2" type="#_x0000_t202" style="position:absolute;left:0;text-align:left;margin-left:249pt;margin-top:706.35pt;width:48.1pt;height:15.25pt;z-index:-2773;mso-position-horizontal-relative:page;mso-position-vertic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86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1" type="#_x0000_t202" style="position:absolute;left:0;text-align:left;margin-left:293.9pt;margin-top:-2.15pt;width:48.1pt;height:15.25pt;z-index:-2772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86</w:t>
                  </w:r>
                </w:p>
              </w:txbxContent>
            </v:textbox>
            <w10:wrap anchorx="page"/>
          </v:shape>
        </w:pict>
      </w:r>
      <w:r>
        <w:pict>
          <v:shape id="_x0000_s1030" type="#_x0000_t202" style="position:absolute;left:0;text-align:left;margin-left:338.75pt;margin-top:-2.15pt;width:48.1pt;height:15.25pt;z-index:-2771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86</w:t>
                  </w:r>
                </w:p>
              </w:txbxContent>
            </v:textbox>
            <w10:wrap anchorx="page"/>
          </v:shape>
        </w:pict>
      </w:r>
      <w:r>
        <w:pict>
          <v:shape id="_x0000_s1029" type="#_x0000_t202" style="position:absolute;left:0;text-align:left;margin-left:381.45pt;margin-top:-2.15pt;width:50.35pt;height:15.25pt;z-index:-2770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5.57</w:t>
                  </w:r>
                </w:p>
              </w:txbxContent>
            </v:textbox>
            <w10:wrap anchorx="page"/>
          </v:shape>
        </w:pict>
      </w:r>
      <w:r>
        <w:pict>
          <v:shape id="_x0000_s1028" type="#_x0000_t202" style="position:absolute;left:0;text-align:left;margin-left:428.55pt;margin-top:-2.15pt;width:48.1pt;height:15.25pt;z-index:-2769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43</w:t>
                  </w:r>
                </w:p>
              </w:txbxContent>
            </v:textbox>
            <w10:wrap anchorx="page"/>
          </v:shape>
        </w:pict>
      </w:r>
      <w:r>
        <w:pict>
          <v:shape id="_x0000_s1027" type="#_x0000_t202" style="position:absolute;left:0;text-align:left;margin-left:473.4pt;margin-top:-2.15pt;width:48.1pt;height:15.25pt;z-index:-2768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43</w:t>
                  </w:r>
                </w:p>
              </w:txbxContent>
            </v:textbox>
            <w10:wrap anchorx="page"/>
          </v:shape>
        </w:pict>
      </w:r>
      <w:r>
        <w:pict>
          <v:shape id="_x0000_s1026" type="#_x0000_t202" style="position:absolute;left:0;text-align:left;margin-left:518.3pt;margin-top:-2.15pt;width:48.1pt;height:15.25pt;z-index:-2767;mso-position-horizontal-relative:page" filled="f" stroked="f">
            <v:textbox inset="0,0,0,0">
              <w:txbxContent>
                <w:p w:rsidR="0096436C" w:rsidRDefault="00D0358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14</w:t>
                  </w:r>
                </w:p>
              </w:txbxContent>
            </v:textbox>
            <w10:wrap anchorx="page"/>
          </v:shape>
        </w:pict>
      </w:r>
      <w:r w:rsidR="00D03586">
        <w:rPr>
          <w:rFonts w:ascii="Arial" w:eastAsia="Arial" w:hAnsi="Arial" w:cs="Arial"/>
          <w:position w:val="-1"/>
          <w:sz w:val="16"/>
          <w:szCs w:val="16"/>
        </w:rPr>
        <w:t>7</w:t>
      </w:r>
    </w:p>
    <w:p w:rsidR="0096436C" w:rsidRDefault="0096436C">
      <w:pPr>
        <w:spacing w:before="5" w:line="140" w:lineRule="exact"/>
        <w:rPr>
          <w:sz w:val="14"/>
          <w:szCs w:val="14"/>
        </w:rPr>
      </w:pPr>
    </w:p>
    <w:p w:rsidR="0096436C" w:rsidRDefault="00D03586">
      <w:pPr>
        <w:ind w:right="204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0</w:t>
      </w:r>
    </w:p>
    <w:sectPr w:rsidR="0096436C" w:rsidSect="0096436C">
      <w:pgSz w:w="11920" w:h="16840"/>
      <w:pgMar w:top="820" w:right="260" w:bottom="280" w:left="440" w:header="634" w:footer="4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B5D" w:rsidRDefault="00CC5B5D" w:rsidP="0096436C">
      <w:r>
        <w:separator/>
      </w:r>
    </w:p>
  </w:endnote>
  <w:endnote w:type="continuationSeparator" w:id="0">
    <w:p w:rsidR="00CC5B5D" w:rsidRDefault="00CC5B5D" w:rsidP="00964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36C" w:rsidRDefault="00CC5B5D">
    <w:pPr>
      <w:spacing w:line="200" w:lineRule="exact"/>
    </w:pPr>
    <w:r>
      <w:pict>
        <v:group id="_x0000_s2050" style="position:absolute;margin-left:28.35pt;margin-top:799.85pt;width:538.6pt;height:0;z-index:-2895;mso-position-horizontal-relative:page;mso-position-vertical-relative:page" coordorigin="567,15997" coordsize="10772,0">
          <v:shape id="_x0000_s2051" style="position:absolute;left:567;top:15997;width:10772;height:0" coordorigin="567,15997" coordsize="10772,0" path="m567,15997r10772,e" filled="f" strokeweight="1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4.2pt;margin-top:805.5pt;width:113.75pt;height:12pt;z-index:-2894;mso-position-horizontal-relative:page;mso-position-vertical-relative:page" filled="f" stroked="f">
          <v:textbox inset="0,0,0,0">
            <w:txbxContent>
              <w:p w:rsidR="0096436C" w:rsidRDefault="00D03586">
                <w:pPr>
                  <w:spacing w:line="220" w:lineRule="exact"/>
                  <w:ind w:left="20" w:right="-3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Jun 8, 2017 10:39:41 PM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B5D" w:rsidRDefault="00CC5B5D" w:rsidP="0096436C">
      <w:r>
        <w:separator/>
      </w:r>
    </w:p>
  </w:footnote>
  <w:footnote w:type="continuationSeparator" w:id="0">
    <w:p w:rsidR="00CC5B5D" w:rsidRDefault="00CC5B5D" w:rsidP="00964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CC5B5D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36C" w:rsidRDefault="00CC5B5D" w:rsidP="00A712C9">
    <w:pPr>
      <w:tabs>
        <w:tab w:val="left" w:pos="1607"/>
      </w:tabs>
      <w:spacing w:line="200" w:lineRule="exact"/>
    </w:pPr>
    <w:r>
      <w:pict>
        <v:group id="_x0000_s2054" style="position:absolute;margin-left:28.35pt;margin-top:52.2pt;width:538.6pt;height:0;z-index:-2898;mso-position-horizontal-relative:page;mso-position-vertical-relative:page" coordorigin="567,1044" coordsize="10772,0">
          <v:shape id="_x0000_s2055" style="position:absolute;left:567;top:1044;width:10772;height:0" coordorigin="567,1044" coordsize="10772,0" path="m567,1044r10772,e" filled="f" strokeweight="1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7.35pt;margin-top:33.45pt;width:63.15pt;height:12pt;z-index:-2897;mso-position-horizontal-relative:page;mso-position-vertical-relative:page" filled="f" stroked="f">
          <v:textbox style="mso-next-textbox:#_x0000_s2053" inset="0,0,0,0">
            <w:txbxContent>
              <w:p w:rsidR="0096436C" w:rsidRDefault="00A712C9">
                <w:pPr>
                  <w:spacing w:line="220" w:lineRule="exact"/>
                  <w:ind w:left="20" w:right="-3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b/>
                  </w:rPr>
                  <w:t>Neekita Salvankar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540.15pt;margin-top:33.4pt;width:28.8pt;height:10pt;z-index:-2896;mso-position-horizontal-relative:page;mso-position-vertical-relative:page" filled="f" stroked="f">
          <v:textbox style="mso-next-textbox:#_x0000_s2052" inset="0,0,0,0">
            <w:txbxContent>
              <w:p w:rsidR="0096436C" w:rsidRDefault="0096436C">
                <w:pPr>
                  <w:spacing w:line="180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 w:rsidR="00D03586">
                  <w:rPr>
                    <w:rFonts w:ascii="Arial" w:eastAsia="Arial" w:hAnsi="Arial" w:cs="Arial"/>
                    <w:b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 w:rsidR="00771FC1">
                  <w:rPr>
                    <w:rFonts w:ascii="Arial" w:eastAsia="Arial" w:hAnsi="Arial" w:cs="Arial"/>
                    <w:b/>
                    <w:noProof/>
                    <w:sz w:val="16"/>
                    <w:szCs w:val="16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33F04"/>
    <w:multiLevelType w:val="multilevel"/>
    <w:tmpl w:val="32E6F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436C"/>
    <w:rsid w:val="00771FC1"/>
    <w:rsid w:val="00803540"/>
    <w:rsid w:val="0096436C"/>
    <w:rsid w:val="00A712C9"/>
    <w:rsid w:val="00CC5B5D"/>
    <w:rsid w:val="00D0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94F27D4F-75C6-41E2-8487-B44B6703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A712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12C9"/>
  </w:style>
  <w:style w:type="paragraph" w:styleId="Footer">
    <w:name w:val="footer"/>
    <w:basedOn w:val="Normal"/>
    <w:link w:val="FooterChar"/>
    <w:uiPriority w:val="99"/>
    <w:semiHidden/>
    <w:unhideWhenUsed/>
    <w:rsid w:val="00A712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2C9"/>
  </w:style>
  <w:style w:type="table" w:styleId="TableGridLight">
    <w:name w:val="Grid Table Light"/>
    <w:basedOn w:val="TableNormal"/>
    <w:uiPriority w:val="40"/>
    <w:rsid w:val="00771F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71FC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Singh</dc:creator>
  <cp:lastModifiedBy>Shivam Singh</cp:lastModifiedBy>
  <cp:revision>3</cp:revision>
  <dcterms:created xsi:type="dcterms:W3CDTF">2017-06-10T16:38:00Z</dcterms:created>
  <dcterms:modified xsi:type="dcterms:W3CDTF">2017-06-10T16:39:00Z</dcterms:modified>
</cp:coreProperties>
</file>