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220" w:rsidRDefault="00D95220">
      <w:pPr>
        <w:spacing w:before="4" w:line="180" w:lineRule="exact"/>
        <w:rPr>
          <w:sz w:val="19"/>
          <w:szCs w:val="19"/>
        </w:rPr>
      </w:pPr>
      <w:bookmarkStart w:id="0" w:name="_GoBack"/>
      <w:bookmarkEnd w:id="0"/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0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D95220">
        <w:trPr>
          <w:trHeight w:hRule="exact" w:val="325"/>
        </w:trPr>
        <w:tc>
          <w:tcPr>
            <w:tcW w:w="1795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Measures</w:t>
            </w:r>
          </w:p>
        </w:tc>
        <w:tc>
          <w:tcPr>
            <w:tcW w:w="8079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EDEDE"/>
          </w:tcPr>
          <w:p w:rsidR="00D95220" w:rsidRDefault="00D95220"/>
        </w:tc>
      </w:tr>
      <w:tr w:rsidR="00D95220">
        <w:trPr>
          <w:trHeight w:hRule="exact" w:val="325"/>
        </w:trPr>
        <w:tc>
          <w:tcPr>
            <w:tcW w:w="1795" w:type="dxa"/>
            <w:gridSpan w:val="2"/>
            <w:vMerge/>
            <w:tcBorders>
              <w:left w:val="nil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Actual</w:t>
            </w:r>
          </w:p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Budget</w:t>
            </w:r>
          </w:p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D95220"/>
        </w:tc>
      </w:tr>
      <w:tr w:rsidR="00D95220">
        <w:trPr>
          <w:trHeight w:hRule="exact" w:val="325"/>
        </w:trPr>
        <w:tc>
          <w:tcPr>
            <w:tcW w:w="1795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Region</w:t>
            </w:r>
          </w:p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Region</w:t>
            </w:r>
          </w:p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EDEDE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D95220"/>
        </w:tc>
      </w:tr>
      <w:tr w:rsidR="00D95220">
        <w:trPr>
          <w:trHeight w:hRule="exact" w:val="517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Departme</w:t>
            </w:r>
            <w:proofErr w:type="spellEnd"/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Positions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All</w:t>
            </w:r>
          </w:p>
          <w:p w:rsidR="00D95220" w:rsidRDefault="008E5DE6">
            <w:pPr>
              <w:spacing w:before="8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Regions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Central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Eastern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Southern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Western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All</w:t>
            </w:r>
          </w:p>
          <w:p w:rsidR="00D95220" w:rsidRDefault="008E5DE6">
            <w:pPr>
              <w:spacing w:before="8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Regions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Central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Eastern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Southern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Western</w:t>
            </w:r>
          </w:p>
        </w:tc>
      </w:tr>
    </w:tbl>
    <w:p w:rsidR="00D95220" w:rsidRDefault="00D95220">
      <w:pPr>
        <w:spacing w:line="200" w:lineRule="exact"/>
      </w:pPr>
    </w:p>
    <w:p w:rsidR="00D95220" w:rsidRDefault="00D95220">
      <w:pPr>
        <w:spacing w:before="17" w:line="280" w:lineRule="exact"/>
        <w:rPr>
          <w:sz w:val="28"/>
          <w:szCs w:val="2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0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1041"/>
      </w:tblGrid>
      <w:tr w:rsidR="00D95220">
        <w:trPr>
          <w:trHeight w:hRule="exact" w:val="240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Executive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All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6,299,022.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1,776,282.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1,507,580.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1,507,580.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1,507,580.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6,494,166.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2,043,642.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1,483,508.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1,523,508.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1,443,508.00</w:t>
            </w:r>
          </w:p>
        </w:tc>
      </w:tr>
      <w:tr w:rsidR="00D95220">
        <w:trPr>
          <w:trHeight w:hRule="exact" w:val="277"/>
        </w:trPr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line="180" w:lineRule="exact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Managem</w:t>
            </w:r>
            <w:proofErr w:type="spellEnd"/>
          </w:p>
        </w:tc>
        <w:tc>
          <w:tcPr>
            <w:tcW w:w="9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line="180" w:lineRule="exact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Positions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104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FF1F5"/>
          </w:tcPr>
          <w:p w:rsidR="00D95220" w:rsidRDefault="00D95220"/>
        </w:tc>
      </w:tr>
    </w:tbl>
    <w:p w:rsidR="00D95220" w:rsidRDefault="00D95220">
      <w:pPr>
        <w:sectPr w:rsidR="00D952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40"/>
          <w:pgMar w:top="820" w:right="220" w:bottom="280" w:left="440" w:header="634" w:footer="430" w:gutter="0"/>
          <w:pgNumType w:start="1"/>
          <w:cols w:space="720"/>
        </w:sectPr>
      </w:pPr>
    </w:p>
    <w:p w:rsidR="00D95220" w:rsidRDefault="00661E96">
      <w:pPr>
        <w:spacing w:before="23"/>
        <w:ind w:left="194"/>
        <w:rPr>
          <w:rFonts w:ascii="Arial" w:eastAsia="Arial" w:hAnsi="Arial" w:cs="Arial"/>
          <w:sz w:val="16"/>
          <w:szCs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68.6pt;margin-top:-78.65pt;width:49.05pt;height:24.85pt;z-index:-1732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nt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73" type="#_x0000_t202" style="position:absolute;left:0;text-align:left;margin-left:68.6pt;margin-top:-52.75pt;width:49.05pt;height:24.85pt;z-index:-1731;mso-position-horizontal-relative:page" filled="f" stroked="f">
            <v:textbox inset="0,0,0,0">
              <w:txbxContent>
                <w:p w:rsidR="00D95220" w:rsidRDefault="00D95220">
                  <w:pPr>
                    <w:spacing w:before="15" w:line="220" w:lineRule="exact"/>
                    <w:rPr>
                      <w:sz w:val="22"/>
                      <w:szCs w:val="22"/>
                    </w:rPr>
                  </w:pPr>
                </w:p>
                <w:p w:rsidR="00D95220" w:rsidRDefault="008E5DE6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nts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72" type="#_x0000_t202" style="position:absolute;left:0;text-align:left;margin-left:27.85pt;margin-top:-52.75pt;width:550.7pt;height:26.85pt;z-index:-170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88"/>
                    <w:gridCol w:w="908"/>
                    <w:gridCol w:w="9208"/>
                  </w:tblGrid>
                  <w:tr w:rsidR="00D95220">
                    <w:trPr>
                      <w:trHeight w:hRule="exact" w:val="240"/>
                    </w:trPr>
                    <w:tc>
                      <w:tcPr>
                        <w:tcW w:w="888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</w:tc>
                    <w:tc>
                      <w:tcPr>
                        <w:tcW w:w="908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</w:tc>
                    <w:tc>
                      <w:tcPr>
                        <w:tcW w:w="920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 w:rsidR="00D95220" w:rsidRDefault="008E5DE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143,639,982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,893,162.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5,248,940.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5,248,940.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5,248,940.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43,199,389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,397,600.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5,487,861.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4,803,861.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4,510,067.00</w:t>
                        </w:r>
                      </w:p>
                    </w:tc>
                  </w:tr>
                  <w:tr w:rsidR="00D95220">
                    <w:trPr>
                      <w:trHeight w:hRule="exact" w:val="277"/>
                    </w:trPr>
                    <w:tc>
                      <w:tcPr>
                        <w:tcW w:w="888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line="180" w:lineRule="exact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Departme</w:t>
                        </w:r>
                        <w:proofErr w:type="spellEnd"/>
                      </w:p>
                    </w:tc>
                    <w:tc>
                      <w:tcPr>
                        <w:tcW w:w="908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line="180" w:lineRule="exact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tcW w:w="920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 w:rsidR="00D95220" w:rsidRDefault="00D95220"/>
                    </w:tc>
                  </w:tr>
                </w:tbl>
                <w:p w:rsidR="00D95220" w:rsidRDefault="00D95220"/>
              </w:txbxContent>
            </v:textbox>
            <w10:wrap anchorx="page"/>
          </v:shape>
        </w:pict>
      </w:r>
      <w:r w:rsidR="008E5DE6">
        <w:rPr>
          <w:rFonts w:ascii="Arial" w:eastAsia="Arial" w:hAnsi="Arial" w:cs="Arial"/>
          <w:b/>
          <w:sz w:val="16"/>
          <w:szCs w:val="16"/>
        </w:rPr>
        <w:t xml:space="preserve">Finance     </w:t>
      </w:r>
      <w:r w:rsidR="008E5DE6">
        <w:rPr>
          <w:rFonts w:ascii="Arial" w:eastAsia="Arial" w:hAnsi="Arial" w:cs="Arial"/>
          <w:b/>
          <w:spacing w:val="27"/>
          <w:sz w:val="16"/>
          <w:szCs w:val="16"/>
        </w:rPr>
        <w:t xml:space="preserve"> </w:t>
      </w:r>
      <w:r w:rsidR="008E5DE6">
        <w:rPr>
          <w:rFonts w:ascii="Arial" w:eastAsia="Arial" w:hAnsi="Arial" w:cs="Arial"/>
          <w:b/>
          <w:sz w:val="16"/>
          <w:szCs w:val="16"/>
        </w:rPr>
        <w:t>All</w:t>
      </w:r>
    </w:p>
    <w:p w:rsidR="00D95220" w:rsidRDefault="00661E96">
      <w:pPr>
        <w:spacing w:before="8" w:line="180" w:lineRule="exact"/>
        <w:ind w:left="1091" w:right="-44"/>
        <w:rPr>
          <w:rFonts w:ascii="Arial" w:eastAsia="Arial" w:hAnsi="Arial" w:cs="Arial"/>
          <w:sz w:val="16"/>
          <w:szCs w:val="16"/>
        </w:rPr>
      </w:pPr>
      <w:r>
        <w:pict>
          <v:shape id="_x0000_s1071" type="#_x0000_t202" style="position:absolute;left:0;text-align:left;margin-left:68.6pt;margin-top:-37.25pt;width:49.05pt;height:24.85pt;z-index:-1730;mso-position-horizontal-relative:page" filled="f" stroked="f">
            <v:textbox inset="0,0,0,0">
              <w:txbxContent>
                <w:p w:rsidR="00D95220" w:rsidRDefault="00D95220">
                  <w:pPr>
                    <w:spacing w:before="15" w:line="220" w:lineRule="exact"/>
                    <w:rPr>
                      <w:sz w:val="22"/>
                      <w:szCs w:val="22"/>
                    </w:rPr>
                  </w:pPr>
                </w:p>
                <w:p w:rsidR="00D95220" w:rsidRDefault="008E5DE6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ent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70" type="#_x0000_t202" style="position:absolute;left:0;text-align:left;margin-left:159.25pt;margin-top:-37.25pt;width:48.1pt;height:24.85pt;z-index:-1729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9" type="#_x0000_t202" style="position:absolute;left:0;text-align:left;margin-left:204.15pt;margin-top:-37.25pt;width:48.1pt;height:24.85pt;z-index:-1728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8" type="#_x0000_t202" style="position:absolute;left:0;text-align:left;margin-left:249pt;margin-top:-37.25pt;width:48.1pt;height:24.85pt;z-index:-1727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7" type="#_x0000_t202" style="position:absolute;left:0;text-align:left;margin-left:293.9pt;margin-top:-37.25pt;width:48.1pt;height:24.85pt;z-index:-1726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6" type="#_x0000_t202" style="position:absolute;left:0;text-align:left;margin-left:338.75pt;margin-top:-37.25pt;width:48.1pt;height:24.85pt;z-index:-1725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5" type="#_x0000_t202" style="position:absolute;left:0;text-align:left;margin-left:383.65pt;margin-top:171.9pt;width:48.1pt;height:24.85pt;z-index:-1724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4" type="#_x0000_t202" style="position:absolute;left:0;text-align:left;margin-left:157.05pt;margin-top:14.5pt;width:50.35pt;height:24.85pt;z-index:-1720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3.00</w:t>
                  </w:r>
                </w:p>
              </w:txbxContent>
            </v:textbox>
            <w10:wrap anchorx="page"/>
          </v:shape>
        </w:pict>
      </w:r>
      <w:r>
        <w:pict>
          <v:shape id="_x0000_s1063" type="#_x0000_t202" style="position:absolute;left:0;text-align:left;margin-left:204.15pt;margin-top:14.5pt;width:48.1pt;height:24.85pt;z-index:-1719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2" type="#_x0000_t202" style="position:absolute;left:0;text-align:left;margin-left:249pt;margin-top:14.5pt;width:48.1pt;height:24.85pt;z-index:-1718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1" type="#_x0000_t202" style="position:absolute;left:0;text-align:left;margin-left:293.9pt;margin-top:14.5pt;width:48.1pt;height:24.85pt;z-index:-1717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60" type="#_x0000_t202" style="position:absolute;left:0;text-align:left;margin-left:338.75pt;margin-top:14.5pt;width:48.1pt;height:24.85pt;z-index:-1716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59" type="#_x0000_t202" style="position:absolute;left:0;text-align:left;margin-left:381.45pt;margin-top:223.65pt;width:50.35pt;height:24.85pt;z-index:-1715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1.00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8" type="#_x0000_t202" style="position:absolute;left:0;text-align:left;margin-left:428.55pt;margin-top:223.65pt;width:48.1pt;height:24.85pt;z-index:-1714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7" type="#_x0000_t202" style="position:absolute;left:0;text-align:left;margin-left:473.4pt;margin-top:223.65pt;width:48.1pt;height:24.85pt;z-index:-1713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6" type="#_x0000_t202" style="position:absolute;left:0;text-align:left;margin-left:518.3pt;margin-top:223.65pt;width:48.1pt;height:24.85pt;z-index:-1712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 w:rsidR="008E5DE6">
        <w:rPr>
          <w:rFonts w:ascii="Arial" w:eastAsia="Arial" w:hAnsi="Arial" w:cs="Arial"/>
          <w:b/>
          <w:position w:val="-1"/>
          <w:sz w:val="16"/>
          <w:szCs w:val="16"/>
        </w:rPr>
        <w:t>Positions</w:t>
      </w:r>
    </w:p>
    <w:p w:rsidR="00D95220" w:rsidRDefault="008E5DE6">
      <w:pPr>
        <w:spacing w:before="23"/>
        <w:rPr>
          <w:rFonts w:ascii="Arial" w:eastAsia="Arial" w:hAnsi="Arial" w:cs="Arial"/>
          <w:sz w:val="16"/>
          <w:szCs w:val="16"/>
        </w:rPr>
        <w:sectPr w:rsidR="00D95220">
          <w:type w:val="continuous"/>
          <w:pgSz w:w="11920" w:h="16840"/>
          <w:pgMar w:top="820" w:right="220" w:bottom="280" w:left="440" w:header="720" w:footer="720" w:gutter="0"/>
          <w:cols w:num="2" w:space="720" w:equalWidth="0">
            <w:col w:w="1812" w:space="177"/>
            <w:col w:w="9271"/>
          </w:cols>
        </w:sectPr>
      </w:pPr>
      <w:r>
        <w:br w:type="column"/>
      </w:r>
      <w:r>
        <w:rPr>
          <w:rFonts w:ascii="Arial" w:eastAsia="Arial" w:hAnsi="Arial" w:cs="Arial"/>
          <w:sz w:val="16"/>
          <w:szCs w:val="16"/>
        </w:rPr>
        <w:t>12,224,220.</w:t>
      </w:r>
      <w:r>
        <w:rPr>
          <w:rFonts w:ascii="Arial" w:eastAsia="Arial" w:hAnsi="Arial" w:cs="Arial"/>
          <w:spacing w:val="-36"/>
          <w:sz w:val="16"/>
          <w:szCs w:val="16"/>
        </w:rPr>
        <w:t>0</w:t>
      </w:r>
      <w:r>
        <w:rPr>
          <w:rFonts w:ascii="Arial" w:eastAsia="Arial" w:hAnsi="Arial" w:cs="Arial"/>
          <w:spacing w:val="-52"/>
          <w:sz w:val="16"/>
          <w:szCs w:val="16"/>
        </w:rPr>
        <w:t>3</w:t>
      </w:r>
      <w:r>
        <w:rPr>
          <w:rFonts w:ascii="Arial" w:eastAsia="Arial" w:hAnsi="Arial" w:cs="Arial"/>
          <w:spacing w:val="-36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>,106,680.0</w:t>
      </w:r>
      <w:r>
        <w:rPr>
          <w:rFonts w:ascii="Arial" w:eastAsia="Arial" w:hAnsi="Arial" w:cs="Arial"/>
          <w:spacing w:val="-36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>3,039,180.0</w:t>
      </w:r>
      <w:r>
        <w:rPr>
          <w:rFonts w:ascii="Arial" w:eastAsia="Arial" w:hAnsi="Arial" w:cs="Arial"/>
          <w:spacing w:val="-36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>3,039,180.0</w:t>
      </w:r>
      <w:r>
        <w:rPr>
          <w:rFonts w:ascii="Arial" w:eastAsia="Arial" w:hAnsi="Arial" w:cs="Arial"/>
          <w:spacing w:val="-36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>3,039,180.0</w:t>
      </w:r>
      <w:r>
        <w:rPr>
          <w:rFonts w:ascii="Arial" w:eastAsia="Arial" w:hAnsi="Arial" w:cs="Arial"/>
          <w:spacing w:val="-36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>12,087,406.</w:t>
      </w:r>
      <w:r>
        <w:rPr>
          <w:rFonts w:ascii="Arial" w:eastAsia="Arial" w:hAnsi="Arial" w:cs="Arial"/>
          <w:spacing w:val="-36"/>
          <w:sz w:val="16"/>
          <w:szCs w:val="16"/>
        </w:rPr>
        <w:t>0</w:t>
      </w:r>
      <w:r>
        <w:rPr>
          <w:rFonts w:ascii="Arial" w:eastAsia="Arial" w:hAnsi="Arial" w:cs="Arial"/>
          <w:spacing w:val="-53"/>
          <w:sz w:val="16"/>
          <w:szCs w:val="16"/>
        </w:rPr>
        <w:t>3</w:t>
      </w:r>
      <w:r>
        <w:rPr>
          <w:rFonts w:ascii="Arial" w:eastAsia="Arial" w:hAnsi="Arial" w:cs="Arial"/>
          <w:spacing w:val="-36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>,067,361.0</w:t>
      </w:r>
      <w:r>
        <w:rPr>
          <w:rFonts w:ascii="Arial" w:eastAsia="Arial" w:hAnsi="Arial" w:cs="Arial"/>
          <w:spacing w:val="-36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>3,010,015.0</w:t>
      </w:r>
      <w:r>
        <w:rPr>
          <w:rFonts w:ascii="Arial" w:eastAsia="Arial" w:hAnsi="Arial" w:cs="Arial"/>
          <w:spacing w:val="-36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>3,010,015.0</w:t>
      </w:r>
      <w:r>
        <w:rPr>
          <w:rFonts w:ascii="Arial" w:eastAsia="Arial" w:hAnsi="Arial" w:cs="Arial"/>
          <w:spacing w:val="-36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>3,000,015.00</w:t>
      </w:r>
    </w:p>
    <w:p w:rsidR="00D95220" w:rsidRDefault="00D95220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0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1041"/>
      </w:tblGrid>
      <w:tr w:rsidR="00D95220">
        <w:trPr>
          <w:trHeight w:hRule="exact" w:val="240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Human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All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13,075,46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3,438,863.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3,212,200.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3,212,200.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3,212,200.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12,989,34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3,414,295.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3,195,682.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3,195,682.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3,183,682.00</w:t>
            </w:r>
          </w:p>
        </w:tc>
      </w:tr>
      <w:tr w:rsidR="00D95220">
        <w:trPr>
          <w:trHeight w:hRule="exact" w:val="277"/>
        </w:trPr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line="180" w:lineRule="exact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Resource</w:t>
            </w:r>
          </w:p>
        </w:tc>
        <w:tc>
          <w:tcPr>
            <w:tcW w:w="9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line="180" w:lineRule="exact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Positions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104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FF1F5"/>
          </w:tcPr>
          <w:p w:rsidR="00D95220" w:rsidRDefault="00D95220"/>
        </w:tc>
      </w:tr>
    </w:tbl>
    <w:p w:rsidR="00D95220" w:rsidRDefault="00D95220">
      <w:pPr>
        <w:spacing w:before="8" w:line="160" w:lineRule="exact"/>
        <w:rPr>
          <w:sz w:val="16"/>
          <w:szCs w:val="16"/>
        </w:rPr>
      </w:pPr>
    </w:p>
    <w:p w:rsidR="00D95220" w:rsidRDefault="00D95220">
      <w:pPr>
        <w:spacing w:line="200" w:lineRule="exact"/>
      </w:pPr>
    </w:p>
    <w:p w:rsidR="00D95220" w:rsidRDefault="00661E96">
      <w:pPr>
        <w:spacing w:before="39" w:line="160" w:lineRule="exact"/>
        <w:ind w:left="194"/>
        <w:rPr>
          <w:rFonts w:ascii="Arial" w:eastAsia="Arial" w:hAnsi="Arial" w:cs="Arial"/>
          <w:sz w:val="16"/>
          <w:szCs w:val="16"/>
        </w:rPr>
      </w:pPr>
      <w:r>
        <w:pict>
          <v:shape id="_x0000_s1055" type="#_x0000_t202" style="position:absolute;left:0;text-align:left;margin-left:27.85pt;margin-top:-19.4pt;width:546.25pt;height:22.4pt;z-index:-170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88"/>
                    <w:gridCol w:w="908"/>
                    <w:gridCol w:w="9119"/>
                  </w:tblGrid>
                  <w:tr w:rsidR="00D95220">
                    <w:trPr>
                      <w:trHeight w:hRule="exact" w:val="240"/>
                    </w:trPr>
                    <w:tc>
                      <w:tcPr>
                        <w:tcW w:w="888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Marketing</w:t>
                        </w:r>
                      </w:p>
                    </w:tc>
                    <w:tc>
                      <w:tcPr>
                        <w:tcW w:w="908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</w:tc>
                    <w:tc>
                      <w:tcPr>
                        <w:tcW w:w="9119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 w:rsidR="00D95220" w:rsidRDefault="008E5DE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13,910,753.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,590,423.0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3,440,110.0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3,440,110.0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3,440,110.0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13,770,267.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,582,552.0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3,383,905.0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3,401,905.0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3,401,905.00</w:t>
                        </w:r>
                      </w:p>
                    </w:tc>
                  </w:tr>
                  <w:tr w:rsidR="00D95220">
                    <w:trPr>
                      <w:trHeight w:hRule="exact" w:val="208"/>
                    </w:trPr>
                    <w:tc>
                      <w:tcPr>
                        <w:tcW w:w="88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line="180" w:lineRule="exact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&amp;</w:t>
                        </w:r>
                      </w:p>
                    </w:tc>
                    <w:tc>
                      <w:tcPr>
                        <w:tcW w:w="90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line="180" w:lineRule="exact"/>
                          <w:ind w:left="6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tcW w:w="9119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 w:rsidR="00D95220" w:rsidRDefault="00D95220"/>
                    </w:tc>
                  </w:tr>
                </w:tbl>
                <w:p w:rsidR="00D95220" w:rsidRDefault="00D95220"/>
              </w:txbxContent>
            </v:textbox>
            <w10:wrap anchorx="page"/>
          </v:shape>
        </w:pict>
      </w:r>
      <w:r w:rsidR="008E5DE6">
        <w:rPr>
          <w:rFonts w:ascii="Arial" w:eastAsia="Arial" w:hAnsi="Arial" w:cs="Arial"/>
          <w:b/>
          <w:position w:val="-1"/>
          <w:sz w:val="16"/>
          <w:szCs w:val="16"/>
        </w:rPr>
        <w:t>Communication</w:t>
      </w:r>
    </w:p>
    <w:p w:rsidR="00D95220" w:rsidRDefault="008E5DE6">
      <w:pPr>
        <w:spacing w:line="140" w:lineRule="exact"/>
        <w:ind w:left="109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Account</w:t>
      </w:r>
    </w:p>
    <w:p w:rsidR="00D95220" w:rsidRDefault="008E5DE6">
      <w:pPr>
        <w:spacing w:before="8" w:line="180" w:lineRule="exact"/>
        <w:ind w:left="109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position w:val="-1"/>
          <w:sz w:val="16"/>
          <w:szCs w:val="16"/>
        </w:rPr>
        <w:t>Executive</w:t>
      </w:r>
    </w:p>
    <w:p w:rsidR="00D95220" w:rsidRDefault="00D95220">
      <w:pPr>
        <w:spacing w:before="5" w:line="140" w:lineRule="exact"/>
        <w:rPr>
          <w:sz w:val="14"/>
          <w:szCs w:val="14"/>
        </w:rPr>
      </w:pPr>
    </w:p>
    <w:p w:rsidR="00D95220" w:rsidRDefault="00661E96">
      <w:pPr>
        <w:ind w:left="1091"/>
        <w:rPr>
          <w:rFonts w:ascii="Arial" w:eastAsia="Arial" w:hAnsi="Arial" w:cs="Arial"/>
          <w:sz w:val="16"/>
          <w:szCs w:val="16"/>
        </w:rPr>
      </w:pPr>
      <w:r>
        <w:pict>
          <v:shape id="_x0000_s1054" type="#_x0000_t202" style="position:absolute;left:0;text-align:left;margin-left:428.55pt;margin-top:171.9pt;width:48.1pt;height:24.85pt;z-index:-1723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left:0;text-align:left;margin-left:473.4pt;margin-top:171.9pt;width:48.1pt;height:24.85pt;z-index:-1722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518.3pt;margin-top:171.9pt;width:48.1pt;height:24.85pt;z-index:-1721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left:0;text-align:left;margin-left:113.9pt;margin-top:14.1pt;width:48.6pt;height:24.85pt;z-index:-1711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ative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50" type="#_x0000_t202" style="position:absolute;left:0;text-align:left;margin-left:159.25pt;margin-top:98.35pt;width:48.1pt;height:15.25pt;z-index:-1710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383.65pt;margin-top:98.35pt;width:48.1pt;height:15.25pt;z-index:-1709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48" type="#_x0000_t202" style="position:absolute;left:0;text-align:left;margin-left:115.7pt;margin-top:247.7pt;width:46.8pt;height:24.85pt;z-index:-1708;mso-position-horizontal-relative:page" filled="f" stroked="f">
            <v:textbox inset="0,0,0,0">
              <w:txbxContent>
                <w:p w:rsidR="00D95220" w:rsidRDefault="00D95220">
                  <w:pPr>
                    <w:spacing w:before="15" w:line="220" w:lineRule="exact"/>
                    <w:rPr>
                      <w:sz w:val="22"/>
                      <w:szCs w:val="22"/>
                    </w:rPr>
                  </w:pPr>
                </w:p>
                <w:p w:rsidR="00D95220" w:rsidRDefault="008E5DE6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159.25pt;margin-top:677.55pt;width:48.1pt;height:34.45pt;z-index:-1707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left:0;text-align:left;margin-left:383.65pt;margin-top:677.55pt;width:48.1pt;height:34.45pt;z-index:-1706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3" style="position:absolute;left:0;text-align:left;margin-left:27.85pt;margin-top:119.15pt;width:539.55pt;height:645.55pt;z-index:-1705;mso-position-horizontal-relative:page;mso-position-vertical-relative:page" coordorigin="557,2383" coordsize="10791,129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557;top:2383;width:10791;height:12911">
              <v:imagedata r:id="rId13" o:title=""/>
            </v:shape>
            <v:shape id="_x0000_s1044" style="position:absolute;left:577;top:4990;width:878;height:10295" coordorigin="577,4990" coordsize="878,10295" path="m577,4990r878,l1455,15285r-878,l577,4990xe" fillcolor="#dedede" stroked="f">
              <v:path arrowok="t"/>
            </v:shape>
            <w10:wrap anchorx="page" anchory="page"/>
          </v:group>
        </w:pict>
      </w:r>
      <w:r w:rsidR="008E5DE6">
        <w:rPr>
          <w:rFonts w:ascii="Arial" w:eastAsia="Arial" w:hAnsi="Arial" w:cs="Arial"/>
          <w:b/>
          <w:sz w:val="16"/>
          <w:szCs w:val="16"/>
        </w:rPr>
        <w:t>Administration</w:t>
      </w:r>
    </w:p>
    <w:p w:rsidR="00D95220" w:rsidRDefault="00D95220">
      <w:pPr>
        <w:spacing w:before="8" w:line="80" w:lineRule="exact"/>
        <w:rPr>
          <w:sz w:val="9"/>
          <w:szCs w:val="9"/>
        </w:rPr>
      </w:pPr>
    </w:p>
    <w:tbl>
      <w:tblPr>
        <w:tblW w:w="0" w:type="auto"/>
        <w:tblInd w:w="10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D95220">
        <w:trPr>
          <w:trHeight w:hRule="exact" w:val="517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Administr</w:t>
            </w:r>
            <w:proofErr w:type="spellEnd"/>
          </w:p>
          <w:p w:rsidR="00D95220" w:rsidRDefault="008E5DE6">
            <w:pPr>
              <w:spacing w:before="8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Assistant</w:t>
            </w:r>
          </w:p>
        </w:tc>
        <w:tc>
          <w:tcPr>
            <w:tcW w:w="8976" w:type="dxa"/>
            <w:gridSpan w:val="10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</w:tr>
      <w:tr w:rsidR="00D95220">
        <w:trPr>
          <w:trHeight w:hRule="exact" w:val="517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Analyst</w:t>
            </w:r>
          </w:p>
          <w:p w:rsidR="00D95220" w:rsidRDefault="008E5DE6">
            <w:pPr>
              <w:spacing w:before="8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Relations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8E5DE6">
            <w:pPr>
              <w:spacing w:before="5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1,133,375.0</w:t>
            </w:r>
            <w:r>
              <w:rPr>
                <w:rFonts w:ascii="Arial" w:eastAsia="Arial" w:hAnsi="Arial" w:cs="Arial"/>
                <w:spacing w:val="-36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383,375.00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250,000.00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250,000.00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250,000.00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8E5DE6">
            <w:pPr>
              <w:spacing w:before="5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1,212,625.0</w:t>
            </w:r>
            <w:r>
              <w:rPr>
                <w:rFonts w:ascii="Arial" w:eastAsia="Arial" w:hAnsi="Arial" w:cs="Arial"/>
                <w:spacing w:val="-36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443,500.00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254,375.00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257,375.00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257,375.00</w:t>
            </w:r>
          </w:p>
        </w:tc>
      </w:tr>
      <w:tr w:rsidR="00D95220">
        <w:trPr>
          <w:trHeight w:hRule="exact" w:val="325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CEO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</w:tr>
      <w:tr w:rsidR="00D95220">
        <w:trPr>
          <w:trHeight w:hRule="exact" w:val="325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CFO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</w:tr>
      <w:tr w:rsidR="00D95220">
        <w:trPr>
          <w:trHeight w:hRule="exact" w:val="325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CMO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3,583,061.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827,861.00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918,400.00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918,400.00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918,400.00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3,450,094.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760,990.00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894,368.00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897,368.00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897,368.00</w:t>
            </w:r>
          </w:p>
        </w:tc>
      </w:tr>
      <w:tr w:rsidR="00D95220">
        <w:trPr>
          <w:trHeight w:hRule="exact" w:val="325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CTO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</w:tr>
      <w:tr w:rsidR="00D95220">
        <w:trPr>
          <w:trHeight w:hRule="exact" w:val="325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Controller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</w:tr>
      <w:tr w:rsidR="00D95220">
        <w:trPr>
          <w:trHeight w:hRule="exact" w:val="224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 w:line="180" w:lineRule="exact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position w:val="-1"/>
                <w:sz w:val="16"/>
                <w:szCs w:val="16"/>
              </w:rPr>
              <w:t>Corporate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</w:tr>
      <w:tr w:rsidR="00D95220">
        <w:trPr>
          <w:trHeight w:hRule="exact" w:val="293"/>
        </w:trPr>
        <w:tc>
          <w:tcPr>
            <w:tcW w:w="988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95220" w:rsidRDefault="008E5DE6">
            <w:pPr>
              <w:spacing w:before="11"/>
              <w:ind w:left="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Compliance</w:t>
            </w:r>
          </w:p>
        </w:tc>
      </w:tr>
      <w:tr w:rsidR="00D95220">
        <w:trPr>
          <w:trHeight w:hRule="exact" w:val="517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District</w:t>
            </w:r>
          </w:p>
          <w:p w:rsidR="00D95220" w:rsidRDefault="008E5DE6">
            <w:pPr>
              <w:spacing w:before="8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Manager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</w:tr>
      <w:tr w:rsidR="00D95220">
        <w:trPr>
          <w:trHeight w:hRule="exact" w:val="325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EOE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</w:tr>
      <w:tr w:rsidR="00D95220">
        <w:trPr>
          <w:trHeight w:hRule="exact" w:val="325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Engineer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</w:tr>
      <w:tr w:rsidR="00D95220">
        <w:trPr>
          <w:trHeight w:hRule="exact" w:val="325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Graphics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8E5DE6">
            <w:pPr>
              <w:spacing w:before="5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3,332,375.0</w:t>
            </w:r>
            <w:r>
              <w:rPr>
                <w:rFonts w:ascii="Arial" w:eastAsia="Arial" w:hAnsi="Arial" w:cs="Arial"/>
                <w:spacing w:val="-36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782,375.00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850,000.00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850,000.00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850,000.00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8E5DE6">
            <w:pPr>
              <w:spacing w:before="5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3,221,125.0</w:t>
            </w:r>
            <w:r>
              <w:rPr>
                <w:rFonts w:ascii="Arial" w:eastAsia="Arial" w:hAnsi="Arial" w:cs="Arial"/>
                <w:spacing w:val="-36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728,500.00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828,875.00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831,875.00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831,875.00</w:t>
            </w:r>
          </w:p>
        </w:tc>
      </w:tr>
      <w:tr w:rsidR="00D95220">
        <w:trPr>
          <w:trHeight w:hRule="exact" w:val="517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 w:line="250" w:lineRule="auto"/>
              <w:ind w:left="67" w:right="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HR Generalist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</w:tr>
      <w:tr w:rsidR="00D95220">
        <w:trPr>
          <w:trHeight w:hRule="exact" w:val="517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 w:line="250" w:lineRule="auto"/>
              <w:ind w:left="67" w:right="1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HR Training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</w:tr>
      <w:tr w:rsidR="00D95220">
        <w:trPr>
          <w:trHeight w:hRule="exact" w:val="325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IS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</w:tr>
      <w:tr w:rsidR="00D95220">
        <w:trPr>
          <w:trHeight w:hRule="exact" w:val="325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Payroll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</w:tr>
      <w:tr w:rsidR="00D95220">
        <w:trPr>
          <w:trHeight w:hRule="exact" w:val="325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Pre-Sales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</w:tr>
      <w:tr w:rsidR="00D95220">
        <w:trPr>
          <w:trHeight w:hRule="exact" w:val="517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Press</w:t>
            </w:r>
          </w:p>
          <w:p w:rsidR="00D95220" w:rsidRDefault="008E5DE6">
            <w:pPr>
              <w:spacing w:before="8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Relations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8E5DE6">
            <w:pPr>
              <w:spacing w:before="5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1,761,226.0</w:t>
            </w:r>
            <w:r>
              <w:rPr>
                <w:rFonts w:ascii="Arial" w:eastAsia="Arial" w:hAnsi="Arial" w:cs="Arial"/>
                <w:spacing w:val="-36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497,296.00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421,310.00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421,310.00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421,310.00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8E5DE6">
            <w:pPr>
              <w:spacing w:before="5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1,786,084.0</w:t>
            </w:r>
            <w:r>
              <w:rPr>
                <w:rFonts w:ascii="Arial" w:eastAsia="Arial" w:hAnsi="Arial" w:cs="Arial"/>
                <w:spacing w:val="-36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524,872.00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418,404.00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421,404.00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421,404.00</w:t>
            </w:r>
          </w:p>
        </w:tc>
      </w:tr>
      <w:tr w:rsidR="00D95220">
        <w:trPr>
          <w:trHeight w:hRule="exact" w:val="709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 w:line="250" w:lineRule="auto"/>
              <w:ind w:left="67" w:right="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Product Marketing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8E5DE6">
            <w:pPr>
              <w:spacing w:before="5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2,842,731. 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693,531.00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716,400.00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716,400.00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716,400.00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8E5DE6">
            <w:pPr>
              <w:spacing w:before="5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2,773,899.  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665,040.00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700,953.00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703,953.00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8E5DE6">
            <w:pPr>
              <w:spacing w:before="43"/>
              <w:ind w:left="57" w:right="-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703,953.00</w:t>
            </w:r>
          </w:p>
        </w:tc>
      </w:tr>
      <w:tr w:rsidR="00D95220">
        <w:trPr>
          <w:trHeight w:hRule="exact" w:val="517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 w:line="250" w:lineRule="auto"/>
              <w:ind w:left="67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QA Engineer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5220" w:rsidRDefault="00D95220"/>
        </w:tc>
      </w:tr>
      <w:tr w:rsidR="00D95220">
        <w:trPr>
          <w:trHeight w:hRule="exact" w:val="517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D95220" w:rsidRDefault="008E5DE6">
            <w:pPr>
              <w:spacing w:before="43" w:line="250" w:lineRule="auto"/>
              <w:ind w:left="67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QA Manager</w:t>
            </w:r>
          </w:p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1795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D95220" w:rsidRDefault="00D95220"/>
        </w:tc>
      </w:tr>
    </w:tbl>
    <w:p w:rsidR="00D95220" w:rsidRDefault="00D95220">
      <w:pPr>
        <w:sectPr w:rsidR="00D95220">
          <w:type w:val="continuous"/>
          <w:pgSz w:w="11920" w:h="16840"/>
          <w:pgMar w:top="820" w:right="220" w:bottom="280" w:left="440" w:header="720" w:footer="720" w:gutter="0"/>
          <w:cols w:space="720"/>
        </w:sectPr>
      </w:pPr>
    </w:p>
    <w:p w:rsidR="00D95220" w:rsidRDefault="00D95220">
      <w:pPr>
        <w:spacing w:before="2" w:line="140" w:lineRule="exact"/>
        <w:rPr>
          <w:sz w:val="14"/>
          <w:szCs w:val="14"/>
        </w:rPr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D95220">
      <w:pPr>
        <w:spacing w:line="200" w:lineRule="exact"/>
      </w:pPr>
    </w:p>
    <w:p w:rsidR="00D95220" w:rsidRDefault="00661E96">
      <w:pPr>
        <w:spacing w:before="39" w:line="180" w:lineRule="exact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042" type="#_x0000_t202" style="position:absolute;left:0;text-align:left;margin-left:68.6pt;margin-top:120.15pt;width:49.05pt;height:24.85pt;z-index:-1702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nt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left:0;text-align:left;margin-left:113.9pt;margin-top:162.3pt;width:48.6pt;height:24.85pt;z-index:-1701;mso-position-horizontal-relative:page;mso-position-vertical-relative:page" filled="f" stroked="f">
            <v:textbox inset="0,0,0,0">
              <w:txbxContent>
                <w:p w:rsidR="00D95220" w:rsidRDefault="00D95220">
                  <w:pPr>
                    <w:spacing w:before="15" w:line="220" w:lineRule="exact"/>
                    <w:rPr>
                      <w:sz w:val="22"/>
                      <w:szCs w:val="22"/>
                    </w:rPr>
                  </w:pPr>
                </w:p>
                <w:p w:rsidR="00D95220" w:rsidRDefault="008E5DE6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ips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left:0;text-align:left;margin-left:114.8pt;margin-top:214.05pt;width:47.7pt;height:34.45pt;z-index:-1700;mso-position-horizontal-relative:page;mso-position-vertical-relative:page" filled="f" stroked="f">
            <v:textbox inset="0,0,0,0">
              <w:txbxContent>
                <w:p w:rsidR="00D95220" w:rsidRDefault="00D95220">
                  <w:pPr>
                    <w:spacing w:line="200" w:lineRule="exact"/>
                  </w:pPr>
                </w:p>
                <w:p w:rsidR="00D95220" w:rsidRDefault="00D95220">
                  <w:pPr>
                    <w:spacing w:before="7" w:line="220" w:lineRule="exact"/>
                    <w:rPr>
                      <w:sz w:val="22"/>
                      <w:szCs w:val="22"/>
                    </w:rPr>
                  </w:pPr>
                </w:p>
                <w:p w:rsidR="00D95220" w:rsidRDefault="008E5DE6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ent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left:0;text-align:left;margin-left:159.25pt;margin-top:482.3pt;width:48.1pt;height:15.25pt;z-index:-1699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left:0;text-align:left;margin-left:383.65pt;margin-top:-16.5pt;width:48.1pt;height:15.25pt;z-index:-1698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left:0;text-align:left;margin-left:69.9pt;margin-top:498.6pt;width:47.7pt;height:24.85pt;z-index:-1697;mso-position-horizontal-relative:page;mso-position-vertical-relative:page" filled="f" stroked="f">
            <v:textbox inset="0,0,0,0">
              <w:txbxContent>
                <w:p w:rsidR="00D95220" w:rsidRDefault="00D95220">
                  <w:pPr>
                    <w:spacing w:before="15" w:line="220" w:lineRule="exact"/>
                    <w:rPr>
                      <w:sz w:val="22"/>
                      <w:szCs w:val="22"/>
                    </w:rPr>
                  </w:pPr>
                </w:p>
                <w:p w:rsidR="00D95220" w:rsidRDefault="008E5DE6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ent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left:0;text-align:left;margin-left:27.35pt;margin-top:70.35pt;width:541.05pt;height:506.35pt;z-index:-16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  <w:gridCol w:w="898"/>
                  </w:tblGrid>
                  <w:tr w:rsidR="00D95220">
                    <w:trPr>
                      <w:trHeight w:hRule="exact" w:val="325"/>
                    </w:trPr>
                    <w:tc>
                      <w:tcPr>
                        <w:tcW w:w="1795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76" w:type="dxa"/>
                        <w:gridSpan w:val="10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Measures</w:t>
                        </w:r>
                      </w:p>
                    </w:tc>
                  </w:tr>
                  <w:tr w:rsidR="00D95220">
                    <w:trPr>
                      <w:trHeight w:hRule="exact" w:val="325"/>
                    </w:trPr>
                    <w:tc>
                      <w:tcPr>
                        <w:tcW w:w="1795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4488" w:type="dxa"/>
                        <w:gridSpan w:val="5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Actual</w:t>
                        </w:r>
                      </w:p>
                    </w:tc>
                    <w:tc>
                      <w:tcPr>
                        <w:tcW w:w="4488" w:type="dxa"/>
                        <w:gridSpan w:val="5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Budget</w:t>
                        </w:r>
                      </w:p>
                    </w:tc>
                  </w:tr>
                  <w:tr w:rsidR="00D95220">
                    <w:trPr>
                      <w:trHeight w:hRule="exact" w:val="325"/>
                    </w:trPr>
                    <w:tc>
                      <w:tcPr>
                        <w:tcW w:w="1795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4488" w:type="dxa"/>
                        <w:gridSpan w:val="5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Region</w:t>
                        </w:r>
                      </w:p>
                    </w:tc>
                    <w:tc>
                      <w:tcPr>
                        <w:tcW w:w="4488" w:type="dxa"/>
                        <w:gridSpan w:val="5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5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Region</w:t>
                        </w:r>
                      </w:p>
                    </w:tc>
                  </w:tr>
                  <w:tr w:rsidR="00D95220">
                    <w:trPr>
                      <w:trHeight w:hRule="exact" w:val="517"/>
                    </w:trPr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Departme</w:t>
                        </w:r>
                        <w:proofErr w:type="spellEnd"/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D95220" w:rsidRDefault="008E5DE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Regions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Central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Eastern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Southern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Western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D95220" w:rsidRDefault="008E5DE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Regions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Central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Eastern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Southern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Western</w:t>
                        </w:r>
                      </w:p>
                    </w:tc>
                  </w:tr>
                  <w:tr w:rsidR="00D95220">
                    <w:trPr>
                      <w:trHeight w:hRule="exact" w:val="325"/>
                    </w:trPr>
                    <w:tc>
                      <w:tcPr>
                        <w:tcW w:w="898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SVP HR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</w:tr>
                  <w:tr w:rsidR="00D95220">
                    <w:trPr>
                      <w:trHeight w:hRule="exact" w:val="517"/>
                    </w:trPr>
                    <w:tc>
                      <w:tcPr>
                        <w:tcW w:w="898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 w:line="250" w:lineRule="auto"/>
                          <w:ind w:left="57" w:right="4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 xml:space="preserve">SVP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Partnersh</w:t>
                        </w:r>
                        <w:proofErr w:type="spellEnd"/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</w:tr>
                  <w:tr w:rsidR="00D95220">
                    <w:trPr>
                      <w:trHeight w:hRule="exact" w:val="517"/>
                    </w:trPr>
                    <w:tc>
                      <w:tcPr>
                        <w:tcW w:w="898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 w:line="250" w:lineRule="auto"/>
                          <w:ind w:left="57" w:right="13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SVP Services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</w:tr>
                  <w:tr w:rsidR="00D95220">
                    <w:trPr>
                      <w:trHeight w:hRule="exact" w:val="709"/>
                    </w:trPr>
                    <w:tc>
                      <w:tcPr>
                        <w:tcW w:w="898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 w:line="250" w:lineRule="auto"/>
                          <w:ind w:left="57" w:right="2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 xml:space="preserve">SVP Strategic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Developm</w:t>
                        </w:r>
                        <w:proofErr w:type="spellEnd"/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</w:tr>
                  <w:tr w:rsidR="00D95220">
                    <w:trPr>
                      <w:trHeight w:hRule="exact" w:val="517"/>
                    </w:trPr>
                    <w:tc>
                      <w:tcPr>
                        <w:tcW w:w="898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 w:line="250" w:lineRule="auto"/>
                          <w:ind w:left="57" w:right="-51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SVP WW Operations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</w:tr>
                  <w:tr w:rsidR="00D95220">
                    <w:trPr>
                      <w:trHeight w:hRule="exact" w:val="517"/>
                    </w:trPr>
                    <w:tc>
                      <w:tcPr>
                        <w:tcW w:w="898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Sales</w:t>
                        </w:r>
                      </w:p>
                      <w:p w:rsidR="00D95220" w:rsidRDefault="008E5DE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Rep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</w:tr>
                  <w:tr w:rsidR="00D95220">
                    <w:trPr>
                      <w:trHeight w:hRule="exact" w:val="517"/>
                    </w:trPr>
                    <w:tc>
                      <w:tcPr>
                        <w:tcW w:w="898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Senior</w:t>
                        </w:r>
                      </w:p>
                      <w:p w:rsidR="00D95220" w:rsidRDefault="008E5DE6">
                        <w:pPr>
                          <w:spacing w:before="8"/>
                          <w:ind w:left="57" w:right="-5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Consultant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</w:tr>
                  <w:tr w:rsidR="00D95220">
                    <w:trPr>
                      <w:trHeight w:hRule="exact" w:val="517"/>
                    </w:trPr>
                    <w:tc>
                      <w:tcPr>
                        <w:tcW w:w="898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Senior</w:t>
                        </w:r>
                      </w:p>
                      <w:p w:rsidR="00D95220" w:rsidRDefault="008E5DE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Engineer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</w:tr>
                  <w:tr w:rsidR="00D95220">
                    <w:trPr>
                      <w:trHeight w:hRule="exact" w:val="709"/>
                    </w:trPr>
                    <w:tc>
                      <w:tcPr>
                        <w:tcW w:w="898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 w:line="250" w:lineRule="auto"/>
                          <w:ind w:left="57" w:right="29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Senior Sales Rep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</w:tr>
                  <w:tr w:rsidR="00D95220">
                    <w:trPr>
                      <w:trHeight w:hRule="exact" w:val="517"/>
                    </w:trPr>
                    <w:tc>
                      <w:tcPr>
                        <w:tcW w:w="898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Services</w:t>
                        </w:r>
                      </w:p>
                      <w:p w:rsidR="00D95220" w:rsidRDefault="008E5DE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Mgr</w:t>
                        </w:r>
                        <w:proofErr w:type="spellEnd"/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</w:tr>
                  <w:tr w:rsidR="00D95220">
                    <w:trPr>
                      <w:trHeight w:hRule="exact" w:val="517"/>
                    </w:trPr>
                    <w:tc>
                      <w:tcPr>
                        <w:tcW w:w="898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Staff</w:t>
                        </w:r>
                      </w:p>
                      <w:p w:rsidR="00D95220" w:rsidRDefault="008E5DE6">
                        <w:pPr>
                          <w:spacing w:before="8"/>
                          <w:ind w:left="57" w:right="-5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Consultant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</w:tr>
                  <w:tr w:rsidR="00D95220">
                    <w:trPr>
                      <w:trHeight w:hRule="exact" w:val="325"/>
                    </w:trPr>
                    <w:tc>
                      <w:tcPr>
                        <w:tcW w:w="898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Trainer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D95220"/>
                    </w:tc>
                  </w:tr>
                  <w:tr w:rsidR="00D95220">
                    <w:trPr>
                      <w:trHeight w:hRule="exact" w:val="517"/>
                    </w:trPr>
                    <w:tc>
                      <w:tcPr>
                        <w:tcW w:w="898" w:type="dxa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 w:line="250" w:lineRule="auto"/>
                          <w:ind w:left="57" w:right="-131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 xml:space="preserve">VP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Engineerin</w:t>
                        </w:r>
                        <w:proofErr w:type="spellEnd"/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>
                        <w:pPr>
                          <w:spacing w:before="15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D95220" w:rsidRDefault="008E5DE6">
                        <w:pPr>
                          <w:ind w:left="-1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D95220"/>
                    </w:tc>
                  </w:tr>
                  <w:tr w:rsidR="00D95220">
                    <w:trPr>
                      <w:trHeight w:hRule="exact" w:val="325"/>
                    </w:trPr>
                    <w:tc>
                      <w:tcPr>
                        <w:tcW w:w="898" w:type="dxa"/>
                        <w:vMerge/>
                        <w:tcBorders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DEDEDE"/>
                      </w:tcPr>
                      <w:p w:rsidR="00D95220" w:rsidRDefault="00D95220"/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Writer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1,257,985.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405,985.00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284,000.00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284,000.00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284,000.00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1,326,440.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459,650.00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286,930.00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289,930.00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 w:right="-24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289,930.00</w:t>
                        </w:r>
                      </w:p>
                    </w:tc>
                  </w:tr>
                  <w:tr w:rsidR="00D95220">
                    <w:trPr>
                      <w:trHeight w:hRule="exact" w:val="517"/>
                    </w:trPr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Product</w:t>
                        </w:r>
                      </w:p>
                      <w:p w:rsidR="00D95220" w:rsidRDefault="008E5DE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Developm</w:t>
                        </w:r>
                        <w:proofErr w:type="spellEnd"/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D95220" w:rsidRDefault="008E5DE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10,644,102.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,997,702.0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2,548,800.0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2,548,800.0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2,548,800.0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10,786,611.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,159,180.0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2,530,477.0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2,548,477.0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2,548,477.0</w:t>
                        </w:r>
                      </w:p>
                    </w:tc>
                  </w:tr>
                  <w:tr w:rsidR="00D95220">
                    <w:trPr>
                      <w:trHeight w:hRule="exact" w:val="517"/>
                    </w:trPr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Professio</w:t>
                        </w:r>
                        <w:proofErr w:type="spellEnd"/>
                      </w:p>
                      <w:p w:rsidR="00D95220" w:rsidRDefault="008E5DE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Services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D95220" w:rsidRDefault="008E5DE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76,317,64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20,068,03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18,749,87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18,749,87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18,749,87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76,098,20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20,400,00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19,100,00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18,390,00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FF1F5"/>
                      </w:tcPr>
                      <w:p w:rsidR="00D95220" w:rsidRDefault="008E5DE6">
                        <w:pPr>
                          <w:spacing w:before="43"/>
                          <w:ind w:left="57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18,208,206.</w:t>
                        </w:r>
                      </w:p>
                    </w:tc>
                  </w:tr>
                  <w:tr w:rsidR="00D95220">
                    <w:trPr>
                      <w:trHeight w:hRule="exact" w:val="517"/>
                    </w:trPr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Sales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DEDE"/>
                      </w:tcPr>
                      <w:p w:rsidR="00D95220" w:rsidRDefault="008E5DE6">
                        <w:pPr>
                          <w:spacing w:before="43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All</w:t>
                        </w:r>
                      </w:p>
                      <w:p w:rsidR="00D95220" w:rsidRDefault="008E5DE6">
                        <w:pPr>
                          <w:spacing w:before="8"/>
                          <w:ind w:left="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Positions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57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11,168,773.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2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,915,173.0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2,751,200.0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2,751,200.0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2,751,200.0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10,973,392.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5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,730,570.0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2,784,274.0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6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2,734,274.0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95220" w:rsidRDefault="008E5DE6">
                        <w:pPr>
                          <w:spacing w:before="43"/>
                          <w:ind w:left="4" w:right="-1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6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2,724,274.0</w:t>
                        </w:r>
                      </w:p>
                    </w:tc>
                  </w:tr>
                </w:tbl>
                <w:p w:rsidR="00D95220" w:rsidRDefault="00D95220"/>
              </w:txbxContent>
            </v:textbox>
            <w10:wrap anchorx="page" anchory="page"/>
          </v:shape>
        </w:pict>
      </w:r>
      <w:r w:rsidR="008E5DE6">
        <w:rPr>
          <w:rFonts w:ascii="Arial" w:eastAsia="Arial" w:hAnsi="Arial" w:cs="Arial"/>
          <w:position w:val="-1"/>
          <w:sz w:val="16"/>
          <w:szCs w:val="16"/>
        </w:rPr>
        <w:t>0</w:t>
      </w:r>
    </w:p>
    <w:p w:rsidR="00D95220" w:rsidRDefault="00D95220">
      <w:pPr>
        <w:spacing w:before="17" w:line="280" w:lineRule="exact"/>
        <w:rPr>
          <w:sz w:val="28"/>
          <w:szCs w:val="28"/>
        </w:rPr>
      </w:pPr>
    </w:p>
    <w:p w:rsidR="00D95220" w:rsidRDefault="00661E96">
      <w:pPr>
        <w:spacing w:before="39" w:line="180" w:lineRule="exact"/>
        <w:ind w:right="115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035" type="#_x0000_t202" style="position:absolute;left:0;text-align:left;margin-left:68.15pt;margin-top:524.45pt;width:49.45pt;height:24.85pt;z-index:-1696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nal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left:0;text-align:left;margin-left:157.05pt;margin-top:524.45pt;width:50.35pt;height:24.85pt;z-index:-1695;mso-position-horizontal-relative:page;mso-position-vertic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9.00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left:0;text-align:left;margin-left:201.9pt;margin-top:-.2pt;width:50.35pt;height:24.85pt;z-index:-1694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9.00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246.8pt;margin-top:-.2pt;width:50.35pt;height:24.85pt;z-index:-1693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291.65pt;margin-top:-.2pt;width:50.35pt;height:24.85pt;z-index:-1692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336.55pt;margin-top:-.2pt;width:50.35pt;height:24.85pt;z-index:-1691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381.45pt;margin-top:-.2pt;width:50.35pt;height:24.85pt;z-index:-1690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6.00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426.3pt;margin-top:-.2pt;width:50.35pt;height:24.85pt;z-index:-1689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471.2pt;margin-top:-.2pt;width:50.35pt;height:24.85pt;z-index:-1688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516.05pt;margin-top:-.2pt;width:50.35pt;height:24.85pt;z-index:-1687;mso-position-horizontal-relative:page" filled="f" stroked="f">
            <v:textbox inset="0,0,0,0">
              <w:txbxContent>
                <w:p w:rsidR="00D95220" w:rsidRDefault="008E5DE6">
                  <w:pPr>
                    <w:spacing w:before="43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0.00</w:t>
                  </w:r>
                </w:p>
              </w:txbxContent>
            </v:textbox>
            <w10:wrap anchorx="page"/>
          </v:shape>
        </w:pict>
      </w:r>
      <w:r w:rsidR="008E5DE6">
        <w:rPr>
          <w:rFonts w:ascii="Arial" w:eastAsia="Arial" w:hAnsi="Arial" w:cs="Arial"/>
          <w:position w:val="-1"/>
          <w:sz w:val="16"/>
          <w:szCs w:val="16"/>
        </w:rPr>
        <w:t>00</w:t>
      </w:r>
    </w:p>
    <w:p w:rsidR="00D95220" w:rsidRDefault="00D95220">
      <w:pPr>
        <w:spacing w:before="17" w:line="280" w:lineRule="exact"/>
        <w:rPr>
          <w:sz w:val="28"/>
          <w:szCs w:val="28"/>
        </w:rPr>
      </w:pPr>
    </w:p>
    <w:p w:rsidR="00D95220" w:rsidRDefault="008E5DE6">
      <w:pPr>
        <w:spacing w:before="39"/>
        <w:ind w:right="20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0</w:t>
      </w:r>
    </w:p>
    <w:sectPr w:rsidR="00D95220" w:rsidSect="00D95220">
      <w:pgSz w:w="11920" w:h="16840"/>
      <w:pgMar w:top="820" w:right="260" w:bottom="280" w:left="440" w:header="634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E96" w:rsidRDefault="00661E96" w:rsidP="00D95220">
      <w:r>
        <w:separator/>
      </w:r>
    </w:p>
  </w:endnote>
  <w:endnote w:type="continuationSeparator" w:id="0">
    <w:p w:rsidR="00661E96" w:rsidRDefault="00661E96" w:rsidP="00D9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CE4" w:rsidRDefault="00A65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220" w:rsidRDefault="00661E96">
    <w:pPr>
      <w:spacing w:line="200" w:lineRule="exact"/>
    </w:pPr>
    <w:r>
      <w:pict>
        <v:group id="_x0000_s2050" style="position:absolute;margin-left:28.35pt;margin-top:799.85pt;width:538.6pt;height:0;z-index:-1729;mso-position-horizontal-relative:page;mso-position-vertical-relative:page" coordorigin="567,15997" coordsize="10772,0">
          <v:shape id="_x0000_s2051" style="position:absolute;left:567;top:15997;width:10772;height:0" coordorigin="567,15997" coordsize="10772,0" path="m567,15997r10772,e" filled="f" strokeweight="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9.75pt;margin-top:805.5pt;width:108.2pt;height:12pt;z-index:-1728;mso-position-horizontal-relative:page;mso-position-vertical-relative:page" filled="f" stroked="f">
          <v:textbox inset="0,0,0,0">
            <w:txbxContent>
              <w:p w:rsidR="00D95220" w:rsidRDefault="008E5DE6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Jun 8, 2017 9:50:15 PM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CE4" w:rsidRDefault="00A65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E96" w:rsidRDefault="00661E96" w:rsidP="00D95220">
      <w:r>
        <w:separator/>
      </w:r>
    </w:p>
  </w:footnote>
  <w:footnote w:type="continuationSeparator" w:id="0">
    <w:p w:rsidR="00661E96" w:rsidRDefault="00661E96" w:rsidP="00D95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61E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220" w:rsidRDefault="00661E96" w:rsidP="00A65CE4">
    <w:pPr>
      <w:tabs>
        <w:tab w:val="left" w:pos="1356"/>
      </w:tabs>
      <w:spacing w:line="200" w:lineRule="exact"/>
    </w:pPr>
    <w:r>
      <w:pict>
        <v:group id="_x0000_s2054" style="position:absolute;margin-left:28.35pt;margin-top:52.2pt;width:538.6pt;height:0;z-index:-1732;mso-position-horizontal-relative:page;mso-position-vertical-relative:page" coordorigin="567,1044" coordsize="10772,0">
          <v:shape id="_x0000_s2055" style="position:absolute;left:567;top:1044;width:10772;height:0" coordorigin="567,1044" coordsize="10772,0" path="m567,1044r10772,e" filled="f" strokeweight="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.35pt;margin-top:33.45pt;width:63.15pt;height:12pt;z-index:-1731;mso-position-horizontal-relative:page;mso-position-vertical-relative:page" filled="f" stroked="f">
          <v:textbox inset="0,0,0,0">
            <w:txbxContent>
              <w:p w:rsidR="00D95220" w:rsidRDefault="00D95220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40.15pt;margin-top:33.4pt;width:28.8pt;height:10pt;z-index:-1730;mso-position-horizontal-relative:page;mso-position-vertical-relative:page" filled="f" stroked="f">
          <v:textbox inset="0,0,0,0">
            <w:txbxContent>
              <w:p w:rsidR="00D95220" w:rsidRDefault="00D95220">
                <w:pPr>
                  <w:spacing w:line="180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  <w:proofErr w:type="spellStart"/>
    <w:r w:rsidR="00A65CE4">
      <w:t>Neekita</w:t>
    </w:r>
    <w:proofErr w:type="spellEnd"/>
    <w:r w:rsidR="00A65CE4">
      <w:t xml:space="preserve"> </w:t>
    </w:r>
    <w:proofErr w:type="spellStart"/>
    <w:r w:rsidR="00A65CE4">
      <w:t>Salvankar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CE4" w:rsidRDefault="00A65C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576DE"/>
    <w:multiLevelType w:val="multilevel"/>
    <w:tmpl w:val="5F20D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220"/>
    <w:rsid w:val="00165A6E"/>
    <w:rsid w:val="00661E96"/>
    <w:rsid w:val="008E5DE6"/>
    <w:rsid w:val="00A65CE4"/>
    <w:rsid w:val="00D9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04BF4A97-2C08-4FDF-B5F3-82C04A88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65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CE4"/>
  </w:style>
  <w:style w:type="paragraph" w:styleId="Footer">
    <w:name w:val="footer"/>
    <w:basedOn w:val="Normal"/>
    <w:link w:val="FooterChar"/>
    <w:uiPriority w:val="99"/>
    <w:semiHidden/>
    <w:unhideWhenUsed/>
    <w:rsid w:val="00A65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Singh</dc:creator>
  <cp:lastModifiedBy>Shivam Singh</cp:lastModifiedBy>
  <cp:revision>2</cp:revision>
  <dcterms:created xsi:type="dcterms:W3CDTF">2017-06-10T16:36:00Z</dcterms:created>
  <dcterms:modified xsi:type="dcterms:W3CDTF">2017-06-10T16:36:00Z</dcterms:modified>
</cp:coreProperties>
</file>